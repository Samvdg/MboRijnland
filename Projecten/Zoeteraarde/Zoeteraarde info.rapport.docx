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220" w:rsidRPr="000C1D31" w:rsidRDefault="00DB2220" w:rsidP="00395D51">
      <w:pPr>
        <w:pStyle w:val="Titel"/>
        <w:jc w:val="center"/>
      </w:pPr>
      <w:r>
        <w:t>INFORMATIEBEHOEFTE RAPPORT</w:t>
      </w:r>
    </w:p>
    <w:p w:rsidR="00DB2220" w:rsidRDefault="00DB2220" w:rsidP="00DB2220"/>
    <w:p w:rsidR="00DB2220" w:rsidRDefault="00DB2220" w:rsidP="00DB2220"/>
    <w:p w:rsidR="00395D51" w:rsidRDefault="00395D51" w:rsidP="00395D51">
      <w:pPr>
        <w:pStyle w:val="Titel"/>
        <w:jc w:val="center"/>
      </w:pPr>
      <w:r>
        <w:t>Zoeteaarde</w:t>
      </w:r>
    </w:p>
    <w:p w:rsidR="00395D51" w:rsidRPr="00395D51" w:rsidRDefault="00395D51" w:rsidP="00395D51"/>
    <w:p w:rsidR="00FD01F9" w:rsidRPr="00395D51" w:rsidRDefault="00395D51" w:rsidP="00395D51">
      <w:pPr>
        <w:jc w:val="center"/>
        <w:rPr>
          <w:rStyle w:val="Subtielebenadrukking"/>
        </w:rPr>
      </w:pPr>
      <w:r>
        <w:rPr>
          <w:rStyle w:val="Subtielebenadrukking"/>
        </w:rPr>
        <w:t>Door Sam vd Greft</w:t>
      </w:r>
    </w:p>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rsidP="00DB2220">
      <w:pPr>
        <w:rPr>
          <w:rFonts w:cstheme="minorHAnsi"/>
        </w:rPr>
      </w:pPr>
    </w:p>
    <w:p w:rsidR="00395D51" w:rsidRPr="00395D51" w:rsidRDefault="00395D51" w:rsidP="00DB2220">
      <w:pPr>
        <w:rPr>
          <w:rStyle w:val="Subtielebenadrukking"/>
        </w:rPr>
      </w:pPr>
      <w:r w:rsidRPr="00395D51">
        <w:rPr>
          <w:rStyle w:val="Subtielebenadrukking"/>
        </w:rPr>
        <w:t>Sam vd Greft</w:t>
      </w:r>
    </w:p>
    <w:p w:rsidR="00DB2220" w:rsidRPr="00395D51" w:rsidRDefault="00395D51" w:rsidP="00DB2220">
      <w:pPr>
        <w:rPr>
          <w:rStyle w:val="Subtielebenadrukking"/>
        </w:rPr>
      </w:pPr>
      <w:r w:rsidRPr="00395D51">
        <w:rPr>
          <w:rStyle w:val="Subtielebenadrukking"/>
        </w:rPr>
        <w:t>20/02/2019</w:t>
      </w:r>
    </w:p>
    <w:p w:rsidR="00DB2220" w:rsidRPr="00395D51" w:rsidRDefault="00395D51">
      <w:pPr>
        <w:rPr>
          <w:rStyle w:val="Subtielebenadrukking"/>
        </w:rPr>
      </w:pPr>
      <w:r>
        <w:rPr>
          <w:rStyle w:val="Subtielebenadrukking"/>
        </w:rPr>
        <w:t xml:space="preserve">Versie: </w:t>
      </w:r>
      <w:r w:rsidRPr="00395D51">
        <w:rPr>
          <w:rStyle w:val="Subtielebenadrukking"/>
        </w:rPr>
        <w:t>0.1</w:t>
      </w:r>
    </w:p>
    <w:sdt>
      <w:sdtPr>
        <w:rPr>
          <w:rFonts w:ascii="Times New Roman" w:eastAsia="Times New Roman" w:hAnsi="Times New Roman" w:cs="Times New Roman"/>
          <w:b/>
          <w:bCs/>
          <w:color w:val="00000A"/>
          <w:kern w:val="1"/>
          <w:sz w:val="24"/>
          <w:szCs w:val="24"/>
        </w:rPr>
        <w:id w:val="650183048"/>
        <w:docPartObj>
          <w:docPartGallery w:val="Table of Contents"/>
          <w:docPartUnique/>
        </w:docPartObj>
      </w:sdtPr>
      <w:sdtEndPr>
        <w:rPr>
          <w:rFonts w:asciiTheme="minorHAnsi" w:eastAsiaTheme="minorEastAsia" w:hAnsiTheme="minorHAnsi" w:cstheme="minorBidi"/>
          <w:b w:val="0"/>
          <w:bCs w:val="0"/>
          <w:caps w:val="0"/>
          <w:color w:val="auto"/>
          <w:spacing w:val="0"/>
          <w:kern w:val="0"/>
          <w:sz w:val="20"/>
          <w:szCs w:val="20"/>
        </w:rPr>
      </w:sdtEndPr>
      <w:sdtContent>
        <w:p w:rsidR="00DB2220" w:rsidRDefault="000A6CB8">
          <w:pPr>
            <w:pStyle w:val="Kopvaninhoudsopgave"/>
          </w:pPr>
          <w:r>
            <w:rPr>
              <w:rFonts w:ascii="Times New Roman" w:eastAsia="Times New Roman" w:hAnsi="Times New Roman" w:cs="Times New Roman"/>
              <w:b/>
              <w:bCs/>
              <w:color w:val="00000A"/>
              <w:kern w:val="1"/>
              <w:sz w:val="24"/>
              <w:szCs w:val="24"/>
            </w:rPr>
            <w:t>Inhoudsopgave</w:t>
          </w:r>
        </w:p>
        <w:p w:rsidR="000A6CB8" w:rsidRDefault="00DB2220">
          <w:pPr>
            <w:pStyle w:val="Inhopg1"/>
            <w:tabs>
              <w:tab w:val="right" w:pos="9062"/>
            </w:tabs>
            <w:rPr>
              <w:noProof/>
              <w:sz w:val="22"/>
              <w:szCs w:val="22"/>
              <w:lang w:eastAsia="nl-NL"/>
            </w:rPr>
          </w:pPr>
          <w:r>
            <w:fldChar w:fldCharType="begin"/>
          </w:r>
          <w:r>
            <w:instrText xml:space="preserve"> TOC \o "1-3" \h \z \u </w:instrText>
          </w:r>
          <w:r>
            <w:fldChar w:fldCharType="separate"/>
          </w:r>
          <w:hyperlink w:anchor="_Toc1552406" w:history="1">
            <w:r w:rsidR="000A6CB8" w:rsidRPr="00847B0D">
              <w:rPr>
                <w:rStyle w:val="Hyperlink"/>
                <w:rFonts w:cstheme="minorHAnsi"/>
                <w:noProof/>
              </w:rPr>
              <w:t>1 Samenvatting</w:t>
            </w:r>
            <w:r w:rsidR="000A6CB8">
              <w:rPr>
                <w:noProof/>
                <w:webHidden/>
              </w:rPr>
              <w:tab/>
            </w:r>
            <w:r w:rsidR="000A6CB8">
              <w:rPr>
                <w:noProof/>
                <w:webHidden/>
              </w:rPr>
              <w:fldChar w:fldCharType="begin"/>
            </w:r>
            <w:r w:rsidR="000A6CB8">
              <w:rPr>
                <w:noProof/>
                <w:webHidden/>
              </w:rPr>
              <w:instrText xml:space="preserve"> PAGEREF _Toc1552406 \h </w:instrText>
            </w:r>
            <w:r w:rsidR="000A6CB8">
              <w:rPr>
                <w:noProof/>
                <w:webHidden/>
              </w:rPr>
            </w:r>
            <w:r w:rsidR="000A6CB8">
              <w:rPr>
                <w:noProof/>
                <w:webHidden/>
              </w:rPr>
              <w:fldChar w:fldCharType="separate"/>
            </w:r>
            <w:r w:rsidR="000A6CB8">
              <w:rPr>
                <w:noProof/>
                <w:webHidden/>
              </w:rPr>
              <w:t>4</w:t>
            </w:r>
            <w:r w:rsidR="000A6CB8">
              <w:rPr>
                <w:noProof/>
                <w:webHidden/>
              </w:rPr>
              <w:fldChar w:fldCharType="end"/>
            </w:r>
          </w:hyperlink>
        </w:p>
        <w:p w:rsidR="000A6CB8" w:rsidRDefault="000A6CB8">
          <w:pPr>
            <w:pStyle w:val="Inhopg2"/>
            <w:tabs>
              <w:tab w:val="right" w:pos="9062"/>
            </w:tabs>
            <w:rPr>
              <w:noProof/>
              <w:sz w:val="22"/>
              <w:szCs w:val="22"/>
              <w:lang w:eastAsia="nl-NL"/>
            </w:rPr>
          </w:pPr>
          <w:hyperlink w:anchor="_Toc1552407" w:history="1">
            <w:r w:rsidRPr="00847B0D">
              <w:rPr>
                <w:rStyle w:val="Hyperlink"/>
                <w:rFonts w:cstheme="minorHAnsi"/>
                <w:noProof/>
              </w:rPr>
              <w:t>1.1 Samenvatting voor de klant</w:t>
            </w:r>
            <w:r>
              <w:rPr>
                <w:noProof/>
                <w:webHidden/>
              </w:rPr>
              <w:tab/>
            </w:r>
            <w:r>
              <w:rPr>
                <w:noProof/>
                <w:webHidden/>
              </w:rPr>
              <w:fldChar w:fldCharType="begin"/>
            </w:r>
            <w:r>
              <w:rPr>
                <w:noProof/>
                <w:webHidden/>
              </w:rPr>
              <w:instrText xml:space="preserve"> PAGEREF _Toc1552407 \h </w:instrText>
            </w:r>
            <w:r>
              <w:rPr>
                <w:noProof/>
                <w:webHidden/>
              </w:rPr>
            </w:r>
            <w:r>
              <w:rPr>
                <w:noProof/>
                <w:webHidden/>
              </w:rPr>
              <w:fldChar w:fldCharType="separate"/>
            </w:r>
            <w:r>
              <w:rPr>
                <w:noProof/>
                <w:webHidden/>
              </w:rPr>
              <w:t>4</w:t>
            </w:r>
            <w:r>
              <w:rPr>
                <w:noProof/>
                <w:webHidden/>
              </w:rPr>
              <w:fldChar w:fldCharType="end"/>
            </w:r>
          </w:hyperlink>
        </w:p>
        <w:p w:rsidR="000A6CB8" w:rsidRDefault="000A6CB8">
          <w:pPr>
            <w:pStyle w:val="Inhopg2"/>
            <w:tabs>
              <w:tab w:val="right" w:pos="9062"/>
            </w:tabs>
            <w:rPr>
              <w:noProof/>
              <w:sz w:val="22"/>
              <w:szCs w:val="22"/>
              <w:lang w:eastAsia="nl-NL"/>
            </w:rPr>
          </w:pPr>
          <w:hyperlink w:anchor="_Toc1552408" w:history="1">
            <w:r w:rsidRPr="00847B0D">
              <w:rPr>
                <w:rStyle w:val="Hyperlink"/>
                <w:rFonts w:cstheme="minorHAnsi"/>
                <w:noProof/>
              </w:rPr>
              <w:t>1.2 Versiebeheer</w:t>
            </w:r>
            <w:r>
              <w:rPr>
                <w:noProof/>
                <w:webHidden/>
              </w:rPr>
              <w:tab/>
            </w:r>
            <w:r>
              <w:rPr>
                <w:noProof/>
                <w:webHidden/>
              </w:rPr>
              <w:fldChar w:fldCharType="begin"/>
            </w:r>
            <w:r>
              <w:rPr>
                <w:noProof/>
                <w:webHidden/>
              </w:rPr>
              <w:instrText xml:space="preserve"> PAGEREF _Toc1552408 \h </w:instrText>
            </w:r>
            <w:r>
              <w:rPr>
                <w:noProof/>
                <w:webHidden/>
              </w:rPr>
            </w:r>
            <w:r>
              <w:rPr>
                <w:noProof/>
                <w:webHidden/>
              </w:rPr>
              <w:fldChar w:fldCharType="separate"/>
            </w:r>
            <w:r>
              <w:rPr>
                <w:noProof/>
                <w:webHidden/>
              </w:rPr>
              <w:t>4</w:t>
            </w:r>
            <w:r>
              <w:rPr>
                <w:noProof/>
                <w:webHidden/>
              </w:rPr>
              <w:fldChar w:fldCharType="end"/>
            </w:r>
          </w:hyperlink>
        </w:p>
        <w:p w:rsidR="000A6CB8" w:rsidRDefault="000A6CB8">
          <w:pPr>
            <w:pStyle w:val="Inhopg2"/>
            <w:tabs>
              <w:tab w:val="right" w:pos="9062"/>
            </w:tabs>
            <w:rPr>
              <w:noProof/>
              <w:sz w:val="22"/>
              <w:szCs w:val="22"/>
              <w:lang w:eastAsia="nl-NL"/>
            </w:rPr>
          </w:pPr>
          <w:hyperlink w:anchor="_Toc1552409" w:history="1">
            <w:r w:rsidRPr="00847B0D">
              <w:rPr>
                <w:rStyle w:val="Hyperlink"/>
                <w:rFonts w:cstheme="minorHAnsi"/>
                <w:noProof/>
              </w:rPr>
              <w:t>1.3 Verzendlijst</w:t>
            </w:r>
            <w:r>
              <w:rPr>
                <w:noProof/>
                <w:webHidden/>
              </w:rPr>
              <w:tab/>
            </w:r>
            <w:r>
              <w:rPr>
                <w:noProof/>
                <w:webHidden/>
              </w:rPr>
              <w:fldChar w:fldCharType="begin"/>
            </w:r>
            <w:r>
              <w:rPr>
                <w:noProof/>
                <w:webHidden/>
              </w:rPr>
              <w:instrText xml:space="preserve"> PAGEREF _Toc1552409 \h </w:instrText>
            </w:r>
            <w:r>
              <w:rPr>
                <w:noProof/>
                <w:webHidden/>
              </w:rPr>
            </w:r>
            <w:r>
              <w:rPr>
                <w:noProof/>
                <w:webHidden/>
              </w:rPr>
              <w:fldChar w:fldCharType="separate"/>
            </w:r>
            <w:r>
              <w:rPr>
                <w:noProof/>
                <w:webHidden/>
              </w:rPr>
              <w:t>4</w:t>
            </w:r>
            <w:r>
              <w:rPr>
                <w:noProof/>
                <w:webHidden/>
              </w:rPr>
              <w:fldChar w:fldCharType="end"/>
            </w:r>
          </w:hyperlink>
        </w:p>
        <w:p w:rsidR="000A6CB8" w:rsidRDefault="000A6CB8">
          <w:pPr>
            <w:pStyle w:val="Inhopg1"/>
            <w:tabs>
              <w:tab w:val="right" w:pos="9062"/>
            </w:tabs>
            <w:rPr>
              <w:noProof/>
              <w:sz w:val="22"/>
              <w:szCs w:val="22"/>
              <w:lang w:eastAsia="nl-NL"/>
            </w:rPr>
          </w:pPr>
          <w:hyperlink w:anchor="_Toc1552410" w:history="1">
            <w:r w:rsidRPr="00847B0D">
              <w:rPr>
                <w:rStyle w:val="Hyperlink"/>
                <w:rFonts w:cstheme="minorHAnsi"/>
                <w:noProof/>
              </w:rPr>
              <w:t>2. Inleiding</w:t>
            </w:r>
            <w:r>
              <w:rPr>
                <w:noProof/>
                <w:webHidden/>
              </w:rPr>
              <w:tab/>
            </w:r>
            <w:r>
              <w:rPr>
                <w:noProof/>
                <w:webHidden/>
              </w:rPr>
              <w:fldChar w:fldCharType="begin"/>
            </w:r>
            <w:r>
              <w:rPr>
                <w:noProof/>
                <w:webHidden/>
              </w:rPr>
              <w:instrText xml:space="preserve"> PAGEREF _Toc1552410 \h </w:instrText>
            </w:r>
            <w:r>
              <w:rPr>
                <w:noProof/>
                <w:webHidden/>
              </w:rPr>
            </w:r>
            <w:r>
              <w:rPr>
                <w:noProof/>
                <w:webHidden/>
              </w:rPr>
              <w:fldChar w:fldCharType="separate"/>
            </w:r>
            <w:r>
              <w:rPr>
                <w:noProof/>
                <w:webHidden/>
              </w:rPr>
              <w:t>5</w:t>
            </w:r>
            <w:r>
              <w:rPr>
                <w:noProof/>
                <w:webHidden/>
              </w:rPr>
              <w:fldChar w:fldCharType="end"/>
            </w:r>
          </w:hyperlink>
        </w:p>
        <w:p w:rsidR="000A6CB8" w:rsidRDefault="000A6CB8">
          <w:pPr>
            <w:pStyle w:val="Inhopg2"/>
            <w:tabs>
              <w:tab w:val="right" w:pos="9062"/>
            </w:tabs>
            <w:rPr>
              <w:noProof/>
              <w:sz w:val="22"/>
              <w:szCs w:val="22"/>
              <w:lang w:eastAsia="nl-NL"/>
            </w:rPr>
          </w:pPr>
          <w:hyperlink w:anchor="_Toc1552411" w:history="1">
            <w:r w:rsidRPr="00847B0D">
              <w:rPr>
                <w:rStyle w:val="Hyperlink"/>
                <w:rFonts w:cstheme="minorHAnsi"/>
                <w:noProof/>
              </w:rPr>
              <w:t>2.1. Doelstelling</w:t>
            </w:r>
            <w:r>
              <w:rPr>
                <w:noProof/>
                <w:webHidden/>
              </w:rPr>
              <w:tab/>
            </w:r>
            <w:r>
              <w:rPr>
                <w:noProof/>
                <w:webHidden/>
              </w:rPr>
              <w:fldChar w:fldCharType="begin"/>
            </w:r>
            <w:r>
              <w:rPr>
                <w:noProof/>
                <w:webHidden/>
              </w:rPr>
              <w:instrText xml:space="preserve"> PAGEREF _Toc1552411 \h </w:instrText>
            </w:r>
            <w:r>
              <w:rPr>
                <w:noProof/>
                <w:webHidden/>
              </w:rPr>
            </w:r>
            <w:r>
              <w:rPr>
                <w:noProof/>
                <w:webHidden/>
              </w:rPr>
              <w:fldChar w:fldCharType="separate"/>
            </w:r>
            <w:r>
              <w:rPr>
                <w:noProof/>
                <w:webHidden/>
              </w:rPr>
              <w:t>5</w:t>
            </w:r>
            <w:r>
              <w:rPr>
                <w:noProof/>
                <w:webHidden/>
              </w:rPr>
              <w:fldChar w:fldCharType="end"/>
            </w:r>
          </w:hyperlink>
        </w:p>
        <w:p w:rsidR="000A6CB8" w:rsidRDefault="000A6CB8">
          <w:pPr>
            <w:pStyle w:val="Inhopg2"/>
            <w:tabs>
              <w:tab w:val="right" w:pos="9062"/>
            </w:tabs>
            <w:rPr>
              <w:noProof/>
              <w:sz w:val="22"/>
              <w:szCs w:val="22"/>
              <w:lang w:eastAsia="nl-NL"/>
            </w:rPr>
          </w:pPr>
          <w:hyperlink w:anchor="_Toc1552412" w:history="1">
            <w:r w:rsidRPr="00847B0D">
              <w:rPr>
                <w:rStyle w:val="Hyperlink"/>
                <w:rFonts w:cstheme="minorHAnsi"/>
                <w:noProof/>
              </w:rPr>
              <w:t>2.2. Organisatie</w:t>
            </w:r>
            <w:r>
              <w:rPr>
                <w:noProof/>
                <w:webHidden/>
              </w:rPr>
              <w:tab/>
            </w:r>
            <w:r>
              <w:rPr>
                <w:noProof/>
                <w:webHidden/>
              </w:rPr>
              <w:fldChar w:fldCharType="begin"/>
            </w:r>
            <w:r>
              <w:rPr>
                <w:noProof/>
                <w:webHidden/>
              </w:rPr>
              <w:instrText xml:space="preserve"> PAGEREF _Toc1552412 \h </w:instrText>
            </w:r>
            <w:r>
              <w:rPr>
                <w:noProof/>
                <w:webHidden/>
              </w:rPr>
            </w:r>
            <w:r>
              <w:rPr>
                <w:noProof/>
                <w:webHidden/>
              </w:rPr>
              <w:fldChar w:fldCharType="separate"/>
            </w:r>
            <w:r>
              <w:rPr>
                <w:noProof/>
                <w:webHidden/>
              </w:rPr>
              <w:t>5</w:t>
            </w:r>
            <w:r>
              <w:rPr>
                <w:noProof/>
                <w:webHidden/>
              </w:rPr>
              <w:fldChar w:fldCharType="end"/>
            </w:r>
          </w:hyperlink>
        </w:p>
        <w:p w:rsidR="000A6CB8" w:rsidRDefault="000A6CB8">
          <w:pPr>
            <w:pStyle w:val="Inhopg2"/>
            <w:tabs>
              <w:tab w:val="right" w:pos="9062"/>
            </w:tabs>
            <w:rPr>
              <w:noProof/>
              <w:sz w:val="22"/>
              <w:szCs w:val="22"/>
              <w:lang w:eastAsia="nl-NL"/>
            </w:rPr>
          </w:pPr>
          <w:hyperlink w:anchor="_Toc1552413" w:history="1">
            <w:r w:rsidRPr="00847B0D">
              <w:rPr>
                <w:rStyle w:val="Hyperlink"/>
                <w:rFonts w:cstheme="minorHAnsi"/>
                <w:noProof/>
              </w:rPr>
              <w:t>2.3 Technische aspecten</w:t>
            </w:r>
            <w:r>
              <w:rPr>
                <w:noProof/>
                <w:webHidden/>
              </w:rPr>
              <w:tab/>
            </w:r>
            <w:r>
              <w:rPr>
                <w:noProof/>
                <w:webHidden/>
              </w:rPr>
              <w:fldChar w:fldCharType="begin"/>
            </w:r>
            <w:r>
              <w:rPr>
                <w:noProof/>
                <w:webHidden/>
              </w:rPr>
              <w:instrText xml:space="preserve"> PAGEREF _Toc1552413 \h </w:instrText>
            </w:r>
            <w:r>
              <w:rPr>
                <w:noProof/>
                <w:webHidden/>
              </w:rPr>
            </w:r>
            <w:r>
              <w:rPr>
                <w:noProof/>
                <w:webHidden/>
              </w:rPr>
              <w:fldChar w:fldCharType="separate"/>
            </w:r>
            <w:r>
              <w:rPr>
                <w:noProof/>
                <w:webHidden/>
              </w:rPr>
              <w:t>5</w:t>
            </w:r>
            <w:r>
              <w:rPr>
                <w:noProof/>
                <w:webHidden/>
              </w:rPr>
              <w:fldChar w:fldCharType="end"/>
            </w:r>
          </w:hyperlink>
        </w:p>
        <w:p w:rsidR="000A6CB8" w:rsidRDefault="000A6CB8">
          <w:pPr>
            <w:pStyle w:val="Inhopg1"/>
            <w:tabs>
              <w:tab w:val="right" w:pos="9062"/>
            </w:tabs>
            <w:rPr>
              <w:noProof/>
              <w:sz w:val="22"/>
              <w:szCs w:val="22"/>
              <w:lang w:eastAsia="nl-NL"/>
            </w:rPr>
          </w:pPr>
          <w:hyperlink w:anchor="_Toc1552414" w:history="1">
            <w:r w:rsidRPr="00847B0D">
              <w:rPr>
                <w:rStyle w:val="Hyperlink"/>
                <w:rFonts w:cstheme="minorHAnsi"/>
                <w:noProof/>
              </w:rPr>
              <w:t>3. Werkwijze in het project</w:t>
            </w:r>
            <w:r>
              <w:rPr>
                <w:noProof/>
                <w:webHidden/>
              </w:rPr>
              <w:tab/>
            </w:r>
            <w:r>
              <w:rPr>
                <w:noProof/>
                <w:webHidden/>
              </w:rPr>
              <w:fldChar w:fldCharType="begin"/>
            </w:r>
            <w:r>
              <w:rPr>
                <w:noProof/>
                <w:webHidden/>
              </w:rPr>
              <w:instrText xml:space="preserve"> PAGEREF _Toc1552414 \h </w:instrText>
            </w:r>
            <w:r>
              <w:rPr>
                <w:noProof/>
                <w:webHidden/>
              </w:rPr>
            </w:r>
            <w:r>
              <w:rPr>
                <w:noProof/>
                <w:webHidden/>
              </w:rPr>
              <w:fldChar w:fldCharType="separate"/>
            </w:r>
            <w:r>
              <w:rPr>
                <w:noProof/>
                <w:webHidden/>
              </w:rPr>
              <w:t>5</w:t>
            </w:r>
            <w:r>
              <w:rPr>
                <w:noProof/>
                <w:webHidden/>
              </w:rPr>
              <w:fldChar w:fldCharType="end"/>
            </w:r>
          </w:hyperlink>
        </w:p>
        <w:p w:rsidR="000A6CB8" w:rsidRDefault="000A6CB8">
          <w:pPr>
            <w:pStyle w:val="Inhopg1"/>
            <w:tabs>
              <w:tab w:val="right" w:pos="9062"/>
            </w:tabs>
            <w:rPr>
              <w:noProof/>
              <w:sz w:val="22"/>
              <w:szCs w:val="22"/>
              <w:lang w:eastAsia="nl-NL"/>
            </w:rPr>
          </w:pPr>
          <w:hyperlink w:anchor="_Toc1552415" w:history="1">
            <w:r w:rsidRPr="00847B0D">
              <w:rPr>
                <w:rStyle w:val="Hyperlink"/>
                <w:rFonts w:cstheme="minorHAnsi"/>
                <w:noProof/>
              </w:rPr>
              <w:t>4. Situatieschets onderzocht terrein</w:t>
            </w:r>
            <w:r>
              <w:rPr>
                <w:noProof/>
                <w:webHidden/>
              </w:rPr>
              <w:tab/>
            </w:r>
            <w:r>
              <w:rPr>
                <w:noProof/>
                <w:webHidden/>
              </w:rPr>
              <w:fldChar w:fldCharType="begin"/>
            </w:r>
            <w:r>
              <w:rPr>
                <w:noProof/>
                <w:webHidden/>
              </w:rPr>
              <w:instrText xml:space="preserve"> PAGEREF _Toc1552415 \h </w:instrText>
            </w:r>
            <w:r>
              <w:rPr>
                <w:noProof/>
                <w:webHidden/>
              </w:rPr>
            </w:r>
            <w:r>
              <w:rPr>
                <w:noProof/>
                <w:webHidden/>
              </w:rPr>
              <w:fldChar w:fldCharType="separate"/>
            </w:r>
            <w:r>
              <w:rPr>
                <w:noProof/>
                <w:webHidden/>
              </w:rPr>
              <w:t>5</w:t>
            </w:r>
            <w:r>
              <w:rPr>
                <w:noProof/>
                <w:webHidden/>
              </w:rPr>
              <w:fldChar w:fldCharType="end"/>
            </w:r>
          </w:hyperlink>
        </w:p>
        <w:p w:rsidR="000A6CB8" w:rsidRDefault="000A6CB8">
          <w:pPr>
            <w:pStyle w:val="Inhopg1"/>
            <w:tabs>
              <w:tab w:val="right" w:pos="9062"/>
            </w:tabs>
            <w:rPr>
              <w:noProof/>
              <w:sz w:val="22"/>
              <w:szCs w:val="22"/>
              <w:lang w:eastAsia="nl-NL"/>
            </w:rPr>
          </w:pPr>
          <w:hyperlink w:anchor="_Toc1552416" w:history="1">
            <w:r w:rsidRPr="00847B0D">
              <w:rPr>
                <w:rStyle w:val="Hyperlink"/>
                <w:rFonts w:cstheme="minorHAnsi"/>
                <w:noProof/>
              </w:rPr>
              <w:t>5. Informatie architectuur</w:t>
            </w:r>
            <w:r>
              <w:rPr>
                <w:noProof/>
                <w:webHidden/>
              </w:rPr>
              <w:tab/>
            </w:r>
            <w:r>
              <w:rPr>
                <w:noProof/>
                <w:webHidden/>
              </w:rPr>
              <w:fldChar w:fldCharType="begin"/>
            </w:r>
            <w:r>
              <w:rPr>
                <w:noProof/>
                <w:webHidden/>
              </w:rPr>
              <w:instrText xml:space="preserve"> PAGEREF _Toc1552416 \h </w:instrText>
            </w:r>
            <w:r>
              <w:rPr>
                <w:noProof/>
                <w:webHidden/>
              </w:rPr>
            </w:r>
            <w:r>
              <w:rPr>
                <w:noProof/>
                <w:webHidden/>
              </w:rPr>
              <w:fldChar w:fldCharType="separate"/>
            </w:r>
            <w:r>
              <w:rPr>
                <w:noProof/>
                <w:webHidden/>
              </w:rPr>
              <w:t>5</w:t>
            </w:r>
            <w:r>
              <w:rPr>
                <w:noProof/>
                <w:webHidden/>
              </w:rPr>
              <w:fldChar w:fldCharType="end"/>
            </w:r>
          </w:hyperlink>
        </w:p>
        <w:p w:rsidR="000A6CB8" w:rsidRDefault="000A6CB8">
          <w:pPr>
            <w:pStyle w:val="Inhopg2"/>
            <w:tabs>
              <w:tab w:val="right" w:pos="9062"/>
            </w:tabs>
            <w:rPr>
              <w:noProof/>
              <w:sz w:val="22"/>
              <w:szCs w:val="22"/>
              <w:lang w:eastAsia="nl-NL"/>
            </w:rPr>
          </w:pPr>
          <w:hyperlink w:anchor="_Toc1552417" w:history="1">
            <w:r w:rsidRPr="00847B0D">
              <w:rPr>
                <w:rStyle w:val="Hyperlink"/>
                <w:rFonts w:cstheme="minorHAnsi"/>
                <w:noProof/>
              </w:rPr>
              <w:t>6 Plan van aanpak</w:t>
            </w:r>
            <w:r>
              <w:rPr>
                <w:noProof/>
                <w:webHidden/>
              </w:rPr>
              <w:tab/>
            </w:r>
            <w:r>
              <w:rPr>
                <w:noProof/>
                <w:webHidden/>
              </w:rPr>
              <w:fldChar w:fldCharType="begin"/>
            </w:r>
            <w:r>
              <w:rPr>
                <w:noProof/>
                <w:webHidden/>
              </w:rPr>
              <w:instrText xml:space="preserve"> PAGEREF _Toc1552417 \h </w:instrText>
            </w:r>
            <w:r>
              <w:rPr>
                <w:noProof/>
                <w:webHidden/>
              </w:rPr>
            </w:r>
            <w:r>
              <w:rPr>
                <w:noProof/>
                <w:webHidden/>
              </w:rPr>
              <w:fldChar w:fldCharType="separate"/>
            </w:r>
            <w:r>
              <w:rPr>
                <w:noProof/>
                <w:webHidden/>
              </w:rPr>
              <w:t>6</w:t>
            </w:r>
            <w:r>
              <w:rPr>
                <w:noProof/>
                <w:webHidden/>
              </w:rPr>
              <w:fldChar w:fldCharType="end"/>
            </w:r>
          </w:hyperlink>
        </w:p>
        <w:p w:rsidR="000A6CB8" w:rsidRDefault="000A6CB8">
          <w:pPr>
            <w:pStyle w:val="Inhopg2"/>
            <w:tabs>
              <w:tab w:val="right" w:pos="9062"/>
            </w:tabs>
            <w:rPr>
              <w:noProof/>
              <w:sz w:val="22"/>
              <w:szCs w:val="22"/>
              <w:lang w:eastAsia="nl-NL"/>
            </w:rPr>
          </w:pPr>
          <w:hyperlink w:anchor="_Toc1552418" w:history="1">
            <w:r w:rsidRPr="00847B0D">
              <w:rPr>
                <w:rStyle w:val="Hyperlink"/>
                <w:rFonts w:cstheme="minorHAnsi"/>
                <w:noProof/>
              </w:rPr>
              <w:t>6.1 Op te leveren producten</w:t>
            </w:r>
            <w:r>
              <w:rPr>
                <w:noProof/>
                <w:webHidden/>
              </w:rPr>
              <w:tab/>
            </w:r>
            <w:r>
              <w:rPr>
                <w:noProof/>
                <w:webHidden/>
              </w:rPr>
              <w:fldChar w:fldCharType="begin"/>
            </w:r>
            <w:r>
              <w:rPr>
                <w:noProof/>
                <w:webHidden/>
              </w:rPr>
              <w:instrText xml:space="preserve"> PAGEREF _Toc1552418 \h </w:instrText>
            </w:r>
            <w:r>
              <w:rPr>
                <w:noProof/>
                <w:webHidden/>
              </w:rPr>
            </w:r>
            <w:r>
              <w:rPr>
                <w:noProof/>
                <w:webHidden/>
              </w:rPr>
              <w:fldChar w:fldCharType="separate"/>
            </w:r>
            <w:r>
              <w:rPr>
                <w:noProof/>
                <w:webHidden/>
              </w:rPr>
              <w:t>6</w:t>
            </w:r>
            <w:r>
              <w:rPr>
                <w:noProof/>
                <w:webHidden/>
              </w:rPr>
              <w:fldChar w:fldCharType="end"/>
            </w:r>
          </w:hyperlink>
        </w:p>
        <w:p w:rsidR="000A6CB8" w:rsidRDefault="000A6CB8">
          <w:pPr>
            <w:pStyle w:val="Inhopg2"/>
            <w:tabs>
              <w:tab w:val="right" w:pos="9062"/>
            </w:tabs>
            <w:rPr>
              <w:noProof/>
              <w:sz w:val="22"/>
              <w:szCs w:val="22"/>
              <w:lang w:eastAsia="nl-NL"/>
            </w:rPr>
          </w:pPr>
          <w:hyperlink w:anchor="_Toc1552419" w:history="1">
            <w:r w:rsidRPr="00847B0D">
              <w:rPr>
                <w:rStyle w:val="Hyperlink"/>
                <w:rFonts w:cstheme="minorHAnsi"/>
                <w:noProof/>
              </w:rPr>
              <w:t>6.2 Planning</w:t>
            </w:r>
            <w:r>
              <w:rPr>
                <w:noProof/>
                <w:webHidden/>
              </w:rPr>
              <w:tab/>
            </w:r>
            <w:r>
              <w:rPr>
                <w:noProof/>
                <w:webHidden/>
              </w:rPr>
              <w:fldChar w:fldCharType="begin"/>
            </w:r>
            <w:r>
              <w:rPr>
                <w:noProof/>
                <w:webHidden/>
              </w:rPr>
              <w:instrText xml:space="preserve"> PAGEREF _Toc1552419 \h </w:instrText>
            </w:r>
            <w:r>
              <w:rPr>
                <w:noProof/>
                <w:webHidden/>
              </w:rPr>
            </w:r>
            <w:r>
              <w:rPr>
                <w:noProof/>
                <w:webHidden/>
              </w:rPr>
              <w:fldChar w:fldCharType="separate"/>
            </w:r>
            <w:r>
              <w:rPr>
                <w:noProof/>
                <w:webHidden/>
              </w:rPr>
              <w:t>6</w:t>
            </w:r>
            <w:r>
              <w:rPr>
                <w:noProof/>
                <w:webHidden/>
              </w:rPr>
              <w:fldChar w:fldCharType="end"/>
            </w:r>
          </w:hyperlink>
        </w:p>
        <w:p w:rsidR="000A6CB8" w:rsidRDefault="000A6CB8">
          <w:pPr>
            <w:pStyle w:val="Inhopg2"/>
            <w:tabs>
              <w:tab w:val="right" w:pos="9062"/>
            </w:tabs>
            <w:rPr>
              <w:noProof/>
              <w:sz w:val="22"/>
              <w:szCs w:val="22"/>
              <w:lang w:eastAsia="nl-NL"/>
            </w:rPr>
          </w:pPr>
          <w:hyperlink w:anchor="_Toc1552420" w:history="1">
            <w:r w:rsidRPr="00847B0D">
              <w:rPr>
                <w:rStyle w:val="Hyperlink"/>
                <w:rFonts w:cstheme="minorHAnsi"/>
                <w:noProof/>
              </w:rPr>
              <w:t>6.3.Benodigde middelen</w:t>
            </w:r>
            <w:r>
              <w:rPr>
                <w:noProof/>
                <w:webHidden/>
              </w:rPr>
              <w:tab/>
            </w:r>
            <w:r>
              <w:rPr>
                <w:noProof/>
                <w:webHidden/>
              </w:rPr>
              <w:fldChar w:fldCharType="begin"/>
            </w:r>
            <w:r>
              <w:rPr>
                <w:noProof/>
                <w:webHidden/>
              </w:rPr>
              <w:instrText xml:space="preserve"> PAGEREF _Toc1552420 \h </w:instrText>
            </w:r>
            <w:r>
              <w:rPr>
                <w:noProof/>
                <w:webHidden/>
              </w:rPr>
            </w:r>
            <w:r>
              <w:rPr>
                <w:noProof/>
                <w:webHidden/>
              </w:rPr>
              <w:fldChar w:fldCharType="separate"/>
            </w:r>
            <w:r>
              <w:rPr>
                <w:noProof/>
                <w:webHidden/>
              </w:rPr>
              <w:t>6</w:t>
            </w:r>
            <w:r>
              <w:rPr>
                <w:noProof/>
                <w:webHidden/>
              </w:rPr>
              <w:fldChar w:fldCharType="end"/>
            </w:r>
          </w:hyperlink>
        </w:p>
        <w:p w:rsidR="00DB2220" w:rsidRDefault="00DB2220">
          <w:r>
            <w:rPr>
              <w:b/>
              <w:bCs/>
            </w:rPr>
            <w:fldChar w:fldCharType="end"/>
          </w:r>
        </w:p>
      </w:sdtContent>
    </w:sdt>
    <w:p w:rsidR="00DB2220" w:rsidRDefault="00DB2220">
      <w:pPr>
        <w:rPr>
          <w:rFonts w:cstheme="minorHAnsi"/>
          <w:b/>
          <w:sz w:val="22"/>
          <w:szCs w:val="22"/>
        </w:rPr>
      </w:pPr>
      <w:r>
        <w:rPr>
          <w:rFonts w:cstheme="minorHAnsi"/>
          <w:b/>
          <w:sz w:val="22"/>
          <w:szCs w:val="22"/>
        </w:rPr>
        <w:br w:type="page"/>
      </w:r>
    </w:p>
    <w:p w:rsidR="00DB2220" w:rsidRPr="00DB2220" w:rsidRDefault="00DB2220" w:rsidP="00DB2220">
      <w:pPr>
        <w:pStyle w:val="Kop1"/>
        <w:pageBreakBefore/>
        <w:rPr>
          <w:rFonts w:cstheme="minorHAnsi"/>
          <w:color w:val="000000" w:themeColor="text1"/>
        </w:rPr>
      </w:pPr>
      <w:bookmarkStart w:id="0" w:name="_Toc1552406"/>
      <w:r w:rsidRPr="00DB2220">
        <w:rPr>
          <w:rFonts w:cstheme="minorHAnsi"/>
          <w:color w:val="000000" w:themeColor="text1"/>
          <w:sz w:val="32"/>
        </w:rPr>
        <w:lastRenderedPageBreak/>
        <w:t>1 Samenvatting</w:t>
      </w:r>
      <w:bookmarkEnd w:id="0"/>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22"/>
          <w:szCs w:val="22"/>
        </w:rPr>
      </w:pPr>
      <w:bookmarkStart w:id="1" w:name="__RefHeading__393_1396799281"/>
      <w:bookmarkStart w:id="2" w:name="_Toc312869847"/>
      <w:bookmarkStart w:id="3" w:name="_Toc1552407"/>
      <w:bookmarkEnd w:id="1"/>
      <w:bookmarkEnd w:id="2"/>
      <w:r w:rsidRPr="00DB2220">
        <w:rPr>
          <w:rFonts w:cstheme="minorHAnsi"/>
          <w:color w:val="000000" w:themeColor="text1"/>
        </w:rPr>
        <w:t>1.1 Samenvatting voor de klant</w:t>
      </w:r>
      <w:bookmarkEnd w:id="3"/>
    </w:p>
    <w:p w:rsidR="00DB2220" w:rsidRPr="00DB2220" w:rsidRDefault="00DB2220" w:rsidP="00DB2220">
      <w:pPr>
        <w:rPr>
          <w:rFonts w:cstheme="minorHAnsi"/>
          <w:color w:val="000000" w:themeColor="text1"/>
        </w:rPr>
      </w:pPr>
      <w:r w:rsidRPr="00DB2220">
        <w:rPr>
          <w:rFonts w:cstheme="minorHAnsi"/>
          <w:color w:val="000000" w:themeColor="text1"/>
          <w:sz w:val="22"/>
          <w:szCs w:val="22"/>
        </w:rPr>
        <w:t>Dit document omvat de rapportage over de fase informatiebehoefte vaststellen van het &lt;project&gt;. Alle hoofdonderdelen evenals conclusies en aanbevelingen zijn verwerkt in dit totaaloverzicht, met eventuele verwijzingen naar separate uitgebreide documenten, die gedurende deze fase zijn opgesteld.</w:t>
      </w: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16"/>
          <w:szCs w:val="16"/>
        </w:rPr>
      </w:pPr>
      <w:bookmarkStart w:id="4" w:name="__RefHeading__395_1396799281"/>
      <w:bookmarkStart w:id="5" w:name="_Toc312869848"/>
      <w:bookmarkStart w:id="6" w:name="_Toc1552408"/>
      <w:bookmarkEnd w:id="4"/>
      <w:bookmarkEnd w:id="5"/>
      <w:r w:rsidRPr="00DB2220">
        <w:rPr>
          <w:rFonts w:cstheme="minorHAnsi"/>
          <w:color w:val="000000" w:themeColor="text1"/>
        </w:rPr>
        <w:t>1.2 Versiebeheer</w:t>
      </w:r>
      <w:bookmarkEnd w:id="6"/>
    </w:p>
    <w:tbl>
      <w:tblPr>
        <w:tblW w:w="5000" w:type="pct"/>
        <w:tblLook w:val="0000" w:firstRow="0" w:lastRow="0" w:firstColumn="0" w:lastColumn="0" w:noHBand="0" w:noVBand="0"/>
      </w:tblPr>
      <w:tblGrid>
        <w:gridCol w:w="788"/>
        <w:gridCol w:w="787"/>
        <w:gridCol w:w="1086"/>
        <w:gridCol w:w="1501"/>
        <w:gridCol w:w="5126"/>
      </w:tblGrid>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rPr>
              <w:t>Aanpassingen</w:t>
            </w: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B665F" w:rsidP="008954AD">
            <w:pPr>
              <w:rPr>
                <w:rFonts w:cstheme="minorHAnsi"/>
                <w:color w:val="000000" w:themeColor="text1"/>
                <w:sz w:val="22"/>
                <w:szCs w:val="22"/>
              </w:rPr>
            </w:pPr>
            <w:r>
              <w:rPr>
                <w:rFonts w:cstheme="minorHAnsi"/>
                <w:color w:val="000000" w:themeColor="text1"/>
                <w:sz w:val="22"/>
                <w:szCs w:val="22"/>
              </w:rPr>
              <w:t>0.1</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B665F" w:rsidP="008954AD">
            <w:pPr>
              <w:rPr>
                <w:rFonts w:cstheme="minorHAnsi"/>
                <w:color w:val="000000" w:themeColor="text1"/>
                <w:sz w:val="22"/>
                <w:szCs w:val="22"/>
              </w:rPr>
            </w:pPr>
            <w:r>
              <w:rPr>
                <w:rFonts w:cstheme="minorHAnsi"/>
                <w:color w:val="000000" w:themeColor="text1"/>
                <w:sz w:val="22"/>
                <w:szCs w:val="22"/>
              </w:rPr>
              <w:t>Bezig</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B665F" w:rsidP="008954AD">
            <w:pPr>
              <w:rPr>
                <w:rFonts w:cstheme="minorHAnsi"/>
                <w:color w:val="000000" w:themeColor="text1"/>
                <w:sz w:val="22"/>
                <w:szCs w:val="22"/>
              </w:rPr>
            </w:pPr>
            <w:r>
              <w:rPr>
                <w:rFonts w:cstheme="minorHAnsi"/>
                <w:color w:val="000000" w:themeColor="text1"/>
                <w:sz w:val="22"/>
                <w:szCs w:val="22"/>
              </w:rPr>
              <w:t>20/02/19</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B665F" w:rsidP="008954AD">
            <w:pPr>
              <w:rPr>
                <w:rFonts w:cstheme="minorHAnsi"/>
                <w:color w:val="000000" w:themeColor="text1"/>
                <w:sz w:val="22"/>
                <w:szCs w:val="22"/>
              </w:rPr>
            </w:pPr>
            <w:r>
              <w:rPr>
                <w:rFonts w:cstheme="minorHAnsi"/>
                <w:color w:val="000000" w:themeColor="text1"/>
                <w:sz w:val="22"/>
                <w:szCs w:val="22"/>
              </w:rPr>
              <w:t>Sam vd Greft</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B665F" w:rsidP="008954AD">
            <w:pPr>
              <w:rPr>
                <w:rFonts w:cstheme="minorHAnsi"/>
                <w:b/>
                <w:bCs/>
                <w:color w:val="000000" w:themeColor="text1"/>
                <w:sz w:val="22"/>
                <w:szCs w:val="22"/>
                <w:lang w:val="fr-FR"/>
              </w:rPr>
            </w:pPr>
            <w:proofErr w:type="spellStart"/>
            <w:r>
              <w:rPr>
                <w:rFonts w:cstheme="minorHAnsi"/>
                <w:b/>
                <w:bCs/>
                <w:color w:val="000000" w:themeColor="text1"/>
                <w:sz w:val="22"/>
                <w:szCs w:val="22"/>
                <w:lang w:val="fr-FR"/>
              </w:rPr>
              <w:t>Documenten</w:t>
            </w:r>
            <w:proofErr w:type="spellEnd"/>
            <w:r>
              <w:rPr>
                <w:rFonts w:cstheme="minorHAnsi"/>
                <w:b/>
                <w:bCs/>
                <w:color w:val="000000" w:themeColor="text1"/>
                <w:sz w:val="22"/>
                <w:szCs w:val="22"/>
                <w:lang w:val="fr-FR"/>
              </w:rPr>
              <w:t xml:space="preserve"> </w:t>
            </w:r>
            <w:proofErr w:type="spellStart"/>
            <w:r>
              <w:rPr>
                <w:rFonts w:cstheme="minorHAnsi"/>
                <w:b/>
                <w:bCs/>
                <w:color w:val="000000" w:themeColor="text1"/>
                <w:sz w:val="22"/>
                <w:szCs w:val="22"/>
                <w:lang w:val="fr-FR"/>
              </w:rPr>
              <w:t>gemaakt</w:t>
            </w:r>
            <w:proofErr w:type="spellEnd"/>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r>
    </w:tbl>
    <w:p w:rsidR="00DB2220" w:rsidRPr="00DB2220" w:rsidRDefault="00DB2220" w:rsidP="00DB2220">
      <w:pPr>
        <w:rPr>
          <w:rFonts w:cstheme="minorHAnsi"/>
          <w:color w:val="000000" w:themeColor="text1"/>
        </w:rPr>
      </w:pPr>
    </w:p>
    <w:p w:rsidR="00DB2220" w:rsidRPr="00DB2220" w:rsidRDefault="00DB2220" w:rsidP="00DB2220">
      <w:pPr>
        <w:rPr>
          <w:rFonts w:cstheme="minorHAnsi"/>
          <w:color w:val="000000" w:themeColor="text1"/>
        </w:rPr>
      </w:pPr>
      <w:r w:rsidRPr="00DB2220">
        <w:rPr>
          <w:rFonts w:cstheme="minorHAnsi"/>
          <w:color w:val="000000" w:themeColor="text1"/>
          <w:sz w:val="22"/>
          <w:szCs w:val="22"/>
        </w:rPr>
        <w:t>De eerste versie die door de klant is goedgekeurd krijgt versienummer 1.0. Begin de eerdere versies vanaf 0.1. Verhoog de versie elke keer met 0.1. of als er een minor wijziging is met 0.01.</w:t>
      </w: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22"/>
          <w:szCs w:val="22"/>
        </w:rPr>
      </w:pPr>
      <w:bookmarkStart w:id="7" w:name="__RefHeading__397_1396799281"/>
      <w:bookmarkStart w:id="8" w:name="_Toc312869849"/>
      <w:bookmarkStart w:id="9" w:name="_Toc1552409"/>
      <w:bookmarkEnd w:id="7"/>
      <w:bookmarkEnd w:id="8"/>
      <w:r w:rsidRPr="00DB2220">
        <w:rPr>
          <w:rFonts w:cstheme="minorHAnsi"/>
          <w:color w:val="000000" w:themeColor="text1"/>
        </w:rPr>
        <w:t>1.3 Verzendlijst</w:t>
      </w:r>
      <w:bookmarkEnd w:id="9"/>
    </w:p>
    <w:p w:rsidR="00DB2220" w:rsidRPr="00DB2220" w:rsidRDefault="00DB2220" w:rsidP="00DB2220">
      <w:pPr>
        <w:rPr>
          <w:rFonts w:cstheme="minorHAnsi"/>
          <w:color w:val="000000" w:themeColor="text1"/>
          <w:sz w:val="22"/>
          <w:szCs w:val="22"/>
        </w:rPr>
      </w:pPr>
      <w:r w:rsidRPr="00DB2220">
        <w:rPr>
          <w:rFonts w:cstheme="minorHAnsi"/>
          <w:color w:val="000000" w:themeColor="text1"/>
          <w:sz w:val="22"/>
          <w:szCs w:val="22"/>
        </w:rPr>
        <w:t>Dit document wordt ter beschikking gesteld aan:</w:t>
      </w:r>
    </w:p>
    <w:p w:rsidR="00DB2220" w:rsidRPr="00DB2220" w:rsidRDefault="00DB2220" w:rsidP="00DB2220">
      <w:pPr>
        <w:rPr>
          <w:rFonts w:cstheme="minorHAnsi"/>
          <w:color w:val="000000" w:themeColor="text1"/>
          <w:sz w:val="22"/>
          <w:szCs w:val="22"/>
        </w:rPr>
      </w:pPr>
      <w:r>
        <w:rPr>
          <w:rFonts w:cstheme="minorHAnsi"/>
          <w:color w:val="000000" w:themeColor="text1"/>
          <w:sz w:val="22"/>
          <w:szCs w:val="22"/>
        </w:rPr>
        <w:t>[</w:t>
      </w:r>
      <w:r w:rsidRPr="00DB2220">
        <w:rPr>
          <w:rFonts w:cstheme="minorHAnsi"/>
          <w:color w:val="000000" w:themeColor="text1"/>
          <w:sz w:val="22"/>
          <w:szCs w:val="22"/>
        </w:rPr>
        <w:t>naam en functie]</w:t>
      </w:r>
    </w:p>
    <w:p w:rsidR="00CC3195" w:rsidRDefault="00DB2220" w:rsidP="00CC3195">
      <w:pPr>
        <w:rPr>
          <w:rFonts w:cstheme="minorHAnsi"/>
          <w:color w:val="000000" w:themeColor="text1"/>
          <w:sz w:val="32"/>
        </w:rPr>
      </w:pPr>
      <w:r w:rsidRPr="00DB2220">
        <w:rPr>
          <w:rFonts w:cstheme="minorHAnsi"/>
          <w:color w:val="000000" w:themeColor="text1"/>
          <w:sz w:val="22"/>
          <w:szCs w:val="22"/>
        </w:rPr>
        <w:t>[naam en functie]</w:t>
      </w:r>
      <w:bookmarkStart w:id="10" w:name="__RefHeading__399_1396799281"/>
      <w:bookmarkStart w:id="11" w:name="_Toc312869850"/>
      <w:bookmarkEnd w:id="10"/>
      <w:bookmarkEnd w:id="11"/>
      <w:r w:rsidRPr="00DB2220">
        <w:rPr>
          <w:rFonts w:cstheme="minorHAnsi"/>
          <w:color w:val="000000" w:themeColor="text1"/>
          <w:sz w:val="32"/>
        </w:rPr>
        <w:br w:type="page"/>
      </w:r>
      <w:bookmarkStart w:id="12" w:name="_Toc1552410"/>
    </w:p>
    <w:p w:rsidR="00DB2220" w:rsidRPr="00DB2220" w:rsidRDefault="00DB2220" w:rsidP="00CC3195">
      <w:pPr>
        <w:pStyle w:val="Kop1"/>
      </w:pPr>
      <w:r w:rsidRPr="00DB2220">
        <w:lastRenderedPageBreak/>
        <w:t>2. Inleiding</w:t>
      </w:r>
      <w:bookmarkEnd w:id="12"/>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22"/>
        </w:rPr>
      </w:pPr>
      <w:bookmarkStart w:id="13" w:name="__RefHeading__401_1396799281"/>
      <w:bookmarkStart w:id="14" w:name="_Toc312869851"/>
      <w:bookmarkStart w:id="15" w:name="_Toc1552411"/>
      <w:bookmarkEnd w:id="13"/>
      <w:bookmarkEnd w:id="14"/>
      <w:r w:rsidRPr="00DB2220">
        <w:rPr>
          <w:rFonts w:cstheme="minorHAnsi"/>
          <w:color w:val="000000" w:themeColor="text1"/>
        </w:rPr>
        <w:t>2.1. Doelstelling</w:t>
      </w:r>
      <w:bookmarkStart w:id="16" w:name="_GoBack"/>
      <w:bookmarkEnd w:id="15"/>
      <w:bookmarkEnd w:id="16"/>
    </w:p>
    <w:p w:rsidR="00DB2220" w:rsidRPr="00DB2220" w:rsidRDefault="00DB2220" w:rsidP="00DB2220">
      <w:pPr>
        <w:rPr>
          <w:rFonts w:cstheme="minorHAnsi"/>
          <w:color w:val="000000" w:themeColor="text1"/>
        </w:rPr>
      </w:pPr>
      <w:r w:rsidRPr="00DB2220">
        <w:rPr>
          <w:rFonts w:cstheme="minorHAnsi"/>
          <w:color w:val="000000" w:themeColor="text1"/>
          <w:sz w:val="22"/>
        </w:rPr>
        <w:t>Hierin beschrijf je de doelstelling/taken van dit project in het kort weer.</w:t>
      </w: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17" w:name="__RefHeading__403_1396799281"/>
      <w:bookmarkStart w:id="18" w:name="_Toc312869852"/>
      <w:bookmarkStart w:id="19" w:name="_Toc1552412"/>
      <w:bookmarkEnd w:id="17"/>
      <w:bookmarkEnd w:id="18"/>
      <w:r w:rsidRPr="00DB2220">
        <w:rPr>
          <w:rFonts w:cstheme="minorHAnsi"/>
          <w:color w:val="000000" w:themeColor="text1"/>
        </w:rPr>
        <w:t>2.2. Organisatie</w:t>
      </w:r>
      <w:bookmarkEnd w:id="19"/>
    </w:p>
    <w:p w:rsidR="00DB2220" w:rsidRPr="00DB2220" w:rsidRDefault="00DB2220" w:rsidP="00DB2220">
      <w:pPr>
        <w:rPr>
          <w:rFonts w:cstheme="minorHAnsi"/>
          <w:color w:val="000000" w:themeColor="text1"/>
        </w:rPr>
      </w:pPr>
      <w:r w:rsidRPr="00DB2220">
        <w:rPr>
          <w:rFonts w:cstheme="minorHAnsi"/>
          <w:color w:val="000000" w:themeColor="text1"/>
          <w:sz w:val="22"/>
        </w:rPr>
        <w:t>Beschrijf de organisatie (of het bedrijf/ de afdeling) waarvoor het systeem wordt gemaakt. Neem eventueel een organigram op van het bedrijf/ de afdeling. Benoem hoofdgebruikers van het bedrijf/ de afdeling die hun bijdrage gaan leveren bij het ontwerp en in gebruik nemen van het systeem. Geef de bereidwilligheid aan van de organisatie om nieuwe systemen te gebruiken. Geef ook aan welke organisatorische veranderingen het nieuwe systeem met zich mee zal brengen.</w:t>
      </w: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20" w:name="__RefHeading__405_1396799281"/>
      <w:bookmarkStart w:id="21" w:name="_Toc312869853"/>
      <w:bookmarkStart w:id="22" w:name="_Toc1552413"/>
      <w:bookmarkEnd w:id="20"/>
      <w:bookmarkEnd w:id="21"/>
      <w:r w:rsidRPr="00DB2220">
        <w:rPr>
          <w:rFonts w:cstheme="minorHAnsi"/>
          <w:color w:val="000000" w:themeColor="text1"/>
        </w:rPr>
        <w:t>2.3 Technische aspecten</w:t>
      </w:r>
      <w:bookmarkEnd w:id="22"/>
    </w:p>
    <w:p w:rsidR="00DB2220" w:rsidRPr="00DB2220" w:rsidRDefault="00DB2220" w:rsidP="00DB2220">
      <w:pPr>
        <w:rPr>
          <w:rFonts w:cstheme="minorHAnsi"/>
          <w:color w:val="000000" w:themeColor="text1"/>
          <w:sz w:val="22"/>
          <w:szCs w:val="22"/>
        </w:rPr>
      </w:pPr>
      <w:r w:rsidRPr="00DB2220">
        <w:rPr>
          <w:rFonts w:cstheme="minorHAnsi"/>
          <w:color w:val="000000" w:themeColor="text1"/>
          <w:sz w:val="22"/>
        </w:rPr>
        <w:t>Geef hier de automatisering graad van het bedrijf weer. Geef aan welke verandering je nu al voorziet het nieuwe te maken systeem.</w:t>
      </w:r>
    </w:p>
    <w:p w:rsidR="00DB2220" w:rsidRPr="00DB2220" w:rsidRDefault="00DB2220" w:rsidP="00DB2220">
      <w:pPr>
        <w:rPr>
          <w:rFonts w:cstheme="minorHAnsi"/>
          <w:color w:val="000000" w:themeColor="text1"/>
        </w:rPr>
      </w:pPr>
      <w:r w:rsidRPr="00DB2220">
        <w:rPr>
          <w:rFonts w:cstheme="minorHAnsi"/>
          <w:color w:val="000000" w:themeColor="text1"/>
          <w:sz w:val="22"/>
          <w:szCs w:val="22"/>
        </w:rPr>
        <w:t xml:space="preserve"> </w:t>
      </w:r>
    </w:p>
    <w:p w:rsidR="00DB2220" w:rsidRPr="00DB2220" w:rsidRDefault="00DB2220" w:rsidP="00DB2220">
      <w:pPr>
        <w:rPr>
          <w:rFonts w:cstheme="minorHAnsi"/>
          <w:color w:val="000000" w:themeColor="text1"/>
        </w:rPr>
      </w:pPr>
    </w:p>
    <w:p w:rsidR="00DB2220" w:rsidRPr="00DB2220" w:rsidRDefault="00DB2220" w:rsidP="00DB2220">
      <w:pPr>
        <w:pStyle w:val="Kop1"/>
        <w:rPr>
          <w:rFonts w:cstheme="minorHAnsi"/>
          <w:color w:val="000000" w:themeColor="text1"/>
        </w:rPr>
      </w:pPr>
      <w:bookmarkStart w:id="23" w:name="__RefHeading__407_1396799281"/>
      <w:bookmarkStart w:id="24" w:name="_Toc312869854"/>
      <w:bookmarkStart w:id="25" w:name="_Toc1552414"/>
      <w:bookmarkEnd w:id="23"/>
      <w:bookmarkEnd w:id="24"/>
      <w:r w:rsidRPr="00DB2220">
        <w:rPr>
          <w:rFonts w:cstheme="minorHAnsi"/>
          <w:color w:val="000000" w:themeColor="text1"/>
          <w:sz w:val="32"/>
        </w:rPr>
        <w:t>3. Werkwijze in het project</w:t>
      </w:r>
      <w:bookmarkEnd w:id="25"/>
    </w:p>
    <w:p w:rsidR="00DB2220" w:rsidRPr="00DB2220" w:rsidRDefault="00DB2220" w:rsidP="00DB2220">
      <w:pPr>
        <w:rPr>
          <w:rFonts w:cstheme="minorHAnsi"/>
          <w:color w:val="000000" w:themeColor="text1"/>
        </w:rPr>
      </w:pPr>
      <w:r w:rsidRPr="00DB2220">
        <w:rPr>
          <w:rFonts w:cstheme="minorHAnsi"/>
          <w:color w:val="000000" w:themeColor="text1"/>
          <w:sz w:val="22"/>
        </w:rPr>
        <w:t>Beschrijf het project team  en de werkwijze tijdens het project weer.</w:t>
      </w:r>
    </w:p>
    <w:p w:rsidR="00DB2220" w:rsidRPr="00DB2220" w:rsidRDefault="00DB2220" w:rsidP="00DB2220">
      <w:pPr>
        <w:rPr>
          <w:rFonts w:cstheme="minorHAnsi"/>
          <w:color w:val="000000" w:themeColor="text1"/>
        </w:rPr>
      </w:pPr>
    </w:p>
    <w:p w:rsidR="00DB2220" w:rsidRPr="00DB2220" w:rsidRDefault="00DB2220" w:rsidP="00DB2220">
      <w:pPr>
        <w:rPr>
          <w:rFonts w:cstheme="minorHAnsi"/>
          <w:color w:val="000000" w:themeColor="text1"/>
        </w:rPr>
      </w:pPr>
    </w:p>
    <w:p w:rsidR="00DB2220" w:rsidRPr="00DB2220" w:rsidRDefault="00DB2220" w:rsidP="00DB2220">
      <w:pPr>
        <w:pStyle w:val="Kop1"/>
        <w:rPr>
          <w:rFonts w:cstheme="minorHAnsi"/>
          <w:color w:val="000000" w:themeColor="text1"/>
        </w:rPr>
      </w:pPr>
      <w:bookmarkStart w:id="26" w:name="__RefHeading__409_1396799281"/>
      <w:bookmarkStart w:id="27" w:name="_Toc312869855"/>
      <w:bookmarkStart w:id="28" w:name="_Toc1552415"/>
      <w:bookmarkEnd w:id="26"/>
      <w:bookmarkEnd w:id="27"/>
      <w:r w:rsidRPr="00DB2220">
        <w:rPr>
          <w:rFonts w:cstheme="minorHAnsi"/>
          <w:color w:val="000000" w:themeColor="text1"/>
          <w:sz w:val="32"/>
        </w:rPr>
        <w:t>4. Situatieschets onderzocht terrein</w:t>
      </w:r>
      <w:bookmarkEnd w:id="28"/>
    </w:p>
    <w:p w:rsidR="00DB2220" w:rsidRPr="00DB2220" w:rsidRDefault="00DB2220" w:rsidP="00DB2220">
      <w:pPr>
        <w:rPr>
          <w:rFonts w:cstheme="minorHAnsi"/>
          <w:color w:val="000000" w:themeColor="text1"/>
        </w:rPr>
      </w:pPr>
      <w:r w:rsidRPr="00DB2220">
        <w:rPr>
          <w:rFonts w:cstheme="minorHAnsi"/>
          <w:color w:val="000000" w:themeColor="text1"/>
          <w:sz w:val="22"/>
        </w:rPr>
        <w:t>Beschrijf het systeemconcept zoals het bedrijf/ de afdeling die wil hebben. Beschrijf ook wat het systeem niet moet doen, dit zijn de grenzen van het systeem. Benoem de informatie vraag waar aan het systeem zal voldoen voor het bedrijf/ de afdeling. Geef ook aan welk onderdeel een hogere (1) en welk onderdeel een lagere (2) prioriteit heeft in het gehele systeem.</w:t>
      </w:r>
    </w:p>
    <w:p w:rsidR="00DB2220" w:rsidRPr="00DB2220" w:rsidRDefault="00DB2220" w:rsidP="00DB2220">
      <w:pPr>
        <w:rPr>
          <w:rFonts w:cstheme="minorHAnsi"/>
          <w:color w:val="000000" w:themeColor="text1"/>
        </w:rPr>
      </w:pPr>
    </w:p>
    <w:p w:rsidR="00DB2220" w:rsidRPr="00DB2220" w:rsidRDefault="00DB2220" w:rsidP="00DB2220">
      <w:pPr>
        <w:pStyle w:val="Kop1"/>
        <w:rPr>
          <w:rFonts w:cstheme="minorHAnsi"/>
          <w:color w:val="000000" w:themeColor="text1"/>
        </w:rPr>
      </w:pPr>
      <w:bookmarkStart w:id="29" w:name="__RefHeading__411_1396799281"/>
      <w:bookmarkStart w:id="30" w:name="_Toc312869856"/>
      <w:bookmarkStart w:id="31" w:name="_Toc1552416"/>
      <w:bookmarkEnd w:id="29"/>
      <w:bookmarkEnd w:id="30"/>
      <w:r w:rsidRPr="00DB2220">
        <w:rPr>
          <w:rFonts w:cstheme="minorHAnsi"/>
          <w:color w:val="000000" w:themeColor="text1"/>
          <w:sz w:val="32"/>
        </w:rPr>
        <w:t>5. Informatie architectuur</w:t>
      </w:r>
      <w:bookmarkEnd w:id="31"/>
      <w:r w:rsidRPr="00DB2220">
        <w:rPr>
          <w:rFonts w:cstheme="minorHAnsi"/>
          <w:color w:val="000000" w:themeColor="text1"/>
          <w:sz w:val="32"/>
        </w:rPr>
        <w:t xml:space="preserve"> </w:t>
      </w:r>
    </w:p>
    <w:p w:rsidR="00DB2220" w:rsidRPr="00DB2220" w:rsidRDefault="00DB2220" w:rsidP="00DB2220">
      <w:pPr>
        <w:rPr>
          <w:rFonts w:cstheme="minorHAnsi"/>
          <w:color w:val="000000" w:themeColor="text1"/>
          <w:sz w:val="22"/>
        </w:rPr>
      </w:pPr>
      <w:r w:rsidRPr="00DB2220">
        <w:rPr>
          <w:rFonts w:cstheme="minorHAnsi"/>
          <w:color w:val="000000" w:themeColor="text1"/>
          <w:sz w:val="22"/>
        </w:rPr>
        <w:lastRenderedPageBreak/>
        <w:t>Het nieuwe systeem zal een bepaalde architectuur hebben. Wordt het een desktop syste</w:t>
      </w:r>
      <w:r>
        <w:rPr>
          <w:rFonts w:cstheme="minorHAnsi"/>
          <w:color w:val="000000" w:themeColor="text1"/>
          <w:sz w:val="22"/>
        </w:rPr>
        <w:t xml:space="preserve">em, </w:t>
      </w:r>
      <w:proofErr w:type="spellStart"/>
      <w:r>
        <w:rPr>
          <w:rFonts w:cstheme="minorHAnsi"/>
          <w:color w:val="000000" w:themeColor="text1"/>
          <w:sz w:val="22"/>
        </w:rPr>
        <w:t>webbased</w:t>
      </w:r>
      <w:proofErr w:type="spellEnd"/>
      <w:r>
        <w:rPr>
          <w:rFonts w:cstheme="minorHAnsi"/>
          <w:color w:val="000000" w:themeColor="text1"/>
          <w:sz w:val="22"/>
        </w:rPr>
        <w:t xml:space="preserve">,  </w:t>
      </w:r>
      <w:proofErr w:type="spellStart"/>
      <w:r>
        <w:rPr>
          <w:rFonts w:cstheme="minorHAnsi"/>
          <w:color w:val="000000" w:themeColor="text1"/>
          <w:sz w:val="22"/>
        </w:rPr>
        <w:t>cliënt-server</w:t>
      </w:r>
      <w:proofErr w:type="spellEnd"/>
      <w:r w:rsidRPr="00DB2220">
        <w:rPr>
          <w:rFonts w:cstheme="minorHAnsi"/>
          <w:color w:val="000000" w:themeColor="text1"/>
          <w:sz w:val="22"/>
        </w:rPr>
        <w:t xml:space="preserve"> of  standalone. Denk hierbij </w:t>
      </w:r>
      <w:r>
        <w:rPr>
          <w:rFonts w:cstheme="minorHAnsi"/>
          <w:color w:val="000000" w:themeColor="text1"/>
          <w:sz w:val="22"/>
        </w:rPr>
        <w:t xml:space="preserve">ook aan nieuwste ICT technische </w:t>
      </w:r>
      <w:r w:rsidRPr="00DB2220">
        <w:rPr>
          <w:rFonts w:cstheme="minorHAnsi"/>
          <w:color w:val="000000" w:themeColor="text1"/>
          <w:sz w:val="22"/>
        </w:rPr>
        <w:t>ontwikkelingen. Beargumenteer ook de keuze.</w:t>
      </w:r>
    </w:p>
    <w:p w:rsidR="00DB2220" w:rsidRPr="00DB2220" w:rsidRDefault="00DB2220" w:rsidP="00DB2220">
      <w:pPr>
        <w:rPr>
          <w:rFonts w:cstheme="minorHAnsi"/>
          <w:color w:val="000000" w:themeColor="text1"/>
        </w:rPr>
      </w:pP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32" w:name="__RefHeading__413_1396799281"/>
      <w:bookmarkStart w:id="33" w:name="_Toc312869857"/>
      <w:bookmarkStart w:id="34" w:name="_Toc1552417"/>
      <w:bookmarkEnd w:id="32"/>
      <w:bookmarkEnd w:id="33"/>
      <w:r w:rsidRPr="00DB2220">
        <w:rPr>
          <w:rFonts w:cstheme="minorHAnsi"/>
          <w:color w:val="000000" w:themeColor="text1"/>
        </w:rPr>
        <w:t>6 Plan van aanpak</w:t>
      </w:r>
      <w:bookmarkEnd w:id="34"/>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22"/>
        </w:rPr>
      </w:pPr>
      <w:bookmarkStart w:id="35" w:name="__RefHeading__415_1396799281"/>
      <w:bookmarkStart w:id="36" w:name="_Toc312869858"/>
      <w:bookmarkStart w:id="37" w:name="_Toc1552418"/>
      <w:bookmarkEnd w:id="35"/>
      <w:bookmarkEnd w:id="36"/>
      <w:r w:rsidRPr="00DB2220">
        <w:rPr>
          <w:rFonts w:cstheme="minorHAnsi"/>
          <w:color w:val="000000" w:themeColor="text1"/>
        </w:rPr>
        <w:t>6.1 Op te leveren producten</w:t>
      </w:r>
      <w:bookmarkEnd w:id="37"/>
    </w:p>
    <w:p w:rsidR="00DB2220" w:rsidRPr="00DB2220" w:rsidRDefault="00DB2220" w:rsidP="00DB2220">
      <w:pPr>
        <w:rPr>
          <w:rFonts w:cstheme="minorHAnsi"/>
          <w:color w:val="000000" w:themeColor="text1"/>
          <w:sz w:val="22"/>
        </w:rPr>
      </w:pPr>
      <w:r w:rsidRPr="00DB2220">
        <w:rPr>
          <w:rFonts w:cstheme="minorHAnsi"/>
          <w:color w:val="000000" w:themeColor="text1"/>
          <w:sz w:val="22"/>
        </w:rPr>
        <w:t>Hierin neem je op welke producten je gaat opleveren in het gehele systeemontwikkelingstraject. Denk hierbij:</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het functioneel ontwerp</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het technisch ontwerp</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de realisatie/bouw van het systeem</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de implementatie van het systeem</w:t>
      </w:r>
    </w:p>
    <w:p w:rsidR="00DB2220" w:rsidRPr="00DB2220" w:rsidRDefault="00DB2220" w:rsidP="00DB2220">
      <w:pPr>
        <w:numPr>
          <w:ilvl w:val="0"/>
          <w:numId w:val="3"/>
        </w:numPr>
        <w:rPr>
          <w:rFonts w:cstheme="minorHAnsi"/>
          <w:color w:val="000000" w:themeColor="text1"/>
        </w:rPr>
      </w:pPr>
      <w:r w:rsidRPr="00DB2220">
        <w:rPr>
          <w:rFonts w:cstheme="minorHAnsi"/>
          <w:color w:val="000000" w:themeColor="text1"/>
          <w:sz w:val="22"/>
        </w:rPr>
        <w:t>het gebruik van het systeem</w:t>
      </w:r>
    </w:p>
    <w:p w:rsidR="00DB2220" w:rsidRPr="00DB2220" w:rsidRDefault="00DB2220" w:rsidP="00DB2220">
      <w:pPr>
        <w:ind w:left="786"/>
        <w:rPr>
          <w:rFonts w:cstheme="minorHAnsi"/>
          <w:color w:val="000000" w:themeColor="text1"/>
        </w:rPr>
      </w:pPr>
    </w:p>
    <w:p w:rsidR="00DB2220" w:rsidRPr="00DB2220" w:rsidRDefault="00DB2220" w:rsidP="00DB2220">
      <w:pPr>
        <w:rPr>
          <w:rFonts w:cstheme="minorHAnsi"/>
          <w:color w:val="000000" w:themeColor="text1"/>
        </w:rPr>
      </w:pPr>
      <w:r w:rsidRPr="00DB2220">
        <w:rPr>
          <w:rFonts w:cstheme="minorHAnsi"/>
          <w:color w:val="000000" w:themeColor="text1"/>
          <w:sz w:val="22"/>
        </w:rPr>
        <w:t>In deze fase houd je er rekening met alle fasen van het systeem Hiermee krijgt de opdrachtgever ook een beeld van de tijdsduur en de verschillende processen die doorlopen moeten worden voordat het systeem opgeleverd kan worden.</w:t>
      </w: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38" w:name="__RefHeading__417_1396799281"/>
      <w:bookmarkStart w:id="39" w:name="_Toc312869859"/>
      <w:bookmarkStart w:id="40" w:name="_Toc1552419"/>
      <w:bookmarkEnd w:id="38"/>
      <w:bookmarkEnd w:id="39"/>
      <w:r w:rsidRPr="00DB2220">
        <w:rPr>
          <w:rFonts w:cstheme="minorHAnsi"/>
          <w:color w:val="000000" w:themeColor="text1"/>
        </w:rPr>
        <w:t>6.2 Planning</w:t>
      </w:r>
      <w:bookmarkEnd w:id="40"/>
    </w:p>
    <w:p w:rsidR="00DB2220" w:rsidRPr="00DB2220" w:rsidRDefault="00DB2220" w:rsidP="00DB2220">
      <w:pPr>
        <w:pStyle w:val="Plattetekst"/>
        <w:rPr>
          <w:rFonts w:asciiTheme="minorHAnsi" w:hAnsiTheme="minorHAnsi" w:cstheme="minorHAnsi"/>
          <w:color w:val="000000" w:themeColor="text1"/>
        </w:rPr>
      </w:pPr>
      <w:r w:rsidRPr="00DB2220">
        <w:rPr>
          <w:rFonts w:asciiTheme="minorHAnsi" w:hAnsiTheme="minorHAnsi" w:cstheme="minorHAnsi"/>
          <w:color w:val="000000" w:themeColor="text1"/>
        </w:rPr>
        <w:t xml:space="preserve">De verschillende fasen in combinatie met de data wanneer ze opgeleverd worden vormen je planning. Uiteindelijk moet je hierin kunnen lezen wanneer je van de ene fase in de andere beland. </w:t>
      </w:r>
    </w:p>
    <w:p w:rsidR="00DB2220" w:rsidRPr="00DB2220" w:rsidRDefault="00DB2220" w:rsidP="00DB2220">
      <w:pPr>
        <w:pStyle w:val="Lijstalinea1"/>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41" w:name="__RefHeading__419_1396799281"/>
      <w:bookmarkStart w:id="42" w:name="_Toc312869860"/>
      <w:bookmarkStart w:id="43" w:name="_Toc1552420"/>
      <w:bookmarkEnd w:id="41"/>
      <w:bookmarkEnd w:id="42"/>
      <w:r w:rsidRPr="00DB2220">
        <w:rPr>
          <w:rFonts w:cstheme="minorHAnsi"/>
          <w:color w:val="000000" w:themeColor="text1"/>
        </w:rPr>
        <w:t>6.3.Benodigde middelen</w:t>
      </w:r>
      <w:bookmarkEnd w:id="43"/>
    </w:p>
    <w:p w:rsidR="00DB2220" w:rsidRPr="00DB2220" w:rsidRDefault="00DB2220" w:rsidP="00DB2220">
      <w:pPr>
        <w:rPr>
          <w:rFonts w:cstheme="minorHAnsi"/>
          <w:color w:val="000000" w:themeColor="text1"/>
        </w:rPr>
      </w:pPr>
      <w:r w:rsidRPr="00DB2220">
        <w:rPr>
          <w:rFonts w:cstheme="minorHAnsi"/>
          <w:color w:val="000000" w:themeColor="text1"/>
          <w:sz w:val="22"/>
        </w:rPr>
        <w:t xml:space="preserve">Geef aan hoeveel het gehele project zal kosten. In de meeste gevallen volstaat het aantal geschatte manuren per activiteit. </w:t>
      </w:r>
    </w:p>
    <w:sectPr w:rsidR="00DB2220" w:rsidRPr="00DB2220" w:rsidSect="00D22491">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298" w:rsidRDefault="002A3298" w:rsidP="00DB2220">
      <w:r>
        <w:separator/>
      </w:r>
    </w:p>
  </w:endnote>
  <w:endnote w:type="continuationSeparator" w:id="0">
    <w:p w:rsidR="002A3298" w:rsidRDefault="002A3298"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Pr="009A234F" w:rsidRDefault="00D22491" w:rsidP="00D22491">
    <w:pPr>
      <w:pStyle w:val="Voettekst"/>
      <w:pBdr>
        <w:top w:val="single" w:sz="4" w:space="1" w:color="auto"/>
      </w:pBdr>
      <w:rPr>
        <w:rFonts w:cstheme="minorHAnsi"/>
        <w:sz w:val="22"/>
        <w:szCs w:val="22"/>
      </w:rPr>
    </w:pPr>
    <w:bookmarkStart w:id="44" w:name="OLE_LINK4"/>
    <w:bookmarkStart w:id="45" w:name="OLE_LINK5"/>
    <w:r>
      <w:rPr>
        <w:rFonts w:cstheme="minorHAnsi"/>
        <w:sz w:val="22"/>
        <w:szCs w:val="22"/>
      </w:rPr>
      <w:t xml:space="preserve">Informatiebehoefte Rapport </w:t>
    </w:r>
    <w:proofErr w:type="spellStart"/>
    <w:r w:rsidR="00CA5D70">
      <w:rPr>
        <w:rFonts w:cstheme="minorHAnsi"/>
        <w:sz w:val="22"/>
        <w:szCs w:val="22"/>
      </w:rPr>
      <w:t>Zoeteaarde</w:t>
    </w:r>
    <w:proofErr w:type="spellEnd"/>
    <w:r w:rsidRPr="009A234F">
      <w:rPr>
        <w:rFonts w:cstheme="minorHAnsi"/>
        <w:sz w:val="22"/>
        <w:szCs w:val="22"/>
      </w:rPr>
      <w:tab/>
    </w:r>
    <w:r w:rsidRPr="009A234F">
      <w:rPr>
        <w:rFonts w:cstheme="minorHAnsi"/>
        <w:sz w:val="22"/>
        <w:szCs w:val="22"/>
      </w:rPr>
      <w:tab/>
      <w:t xml:space="preserve">blz. </w:t>
    </w:r>
    <w:r w:rsidRPr="009A234F">
      <w:rPr>
        <w:rFonts w:cstheme="minorHAnsi"/>
        <w:sz w:val="22"/>
        <w:szCs w:val="22"/>
      </w:rPr>
      <w:fldChar w:fldCharType="begin"/>
    </w:r>
    <w:r w:rsidRPr="009A234F">
      <w:rPr>
        <w:rFonts w:cstheme="minorHAnsi"/>
        <w:sz w:val="22"/>
        <w:szCs w:val="22"/>
      </w:rPr>
      <w:instrText>PAGE   \* MERGEFORMAT</w:instrText>
    </w:r>
    <w:r w:rsidRPr="009A234F">
      <w:rPr>
        <w:rFonts w:cstheme="minorHAnsi"/>
        <w:sz w:val="22"/>
        <w:szCs w:val="22"/>
      </w:rPr>
      <w:fldChar w:fldCharType="separate"/>
    </w:r>
    <w:r w:rsidR="001B2EC1">
      <w:rPr>
        <w:rFonts w:cstheme="minorHAnsi"/>
        <w:noProof/>
        <w:sz w:val="22"/>
        <w:szCs w:val="22"/>
      </w:rPr>
      <w:t>5</w:t>
    </w:r>
    <w:r w:rsidRPr="009A234F">
      <w:rPr>
        <w:rFonts w:cstheme="minorHAnsi"/>
        <w:sz w:val="22"/>
        <w:szCs w:val="22"/>
      </w:rPr>
      <w:fldChar w:fldCharType="end"/>
    </w:r>
  </w:p>
  <w:bookmarkEnd w:id="44"/>
  <w:bookmarkEnd w:id="45"/>
  <w:p w:rsidR="000A6CB8" w:rsidRPr="00D22491" w:rsidRDefault="000A6CB8" w:rsidP="00D22491">
    <w:pPr>
      <w:pStyle w:val="Voettekst"/>
      <w:rPr>
        <w:rFonts w:cstheme="minorHAnsi"/>
        <w:i/>
        <w:sz w:val="22"/>
        <w:szCs w:val="22"/>
      </w:rPr>
    </w:pPr>
    <w:r>
      <w:rPr>
        <w:rFonts w:cstheme="minorHAnsi"/>
        <w:i/>
        <w:sz w:val="22"/>
        <w:szCs w:val="22"/>
      </w:rPr>
      <w:t>Sam vd Greft – 1032961 – 20/02/2019 – VO7E Amo2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298" w:rsidRDefault="002A3298" w:rsidP="00DB2220">
      <w:r>
        <w:separator/>
      </w:r>
    </w:p>
  </w:footnote>
  <w:footnote w:type="continuationSeparator" w:id="0">
    <w:p w:rsidR="002A3298" w:rsidRDefault="002A3298" w:rsidP="00DB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220"/>
    <w:rsid w:val="000A6CB8"/>
    <w:rsid w:val="00150309"/>
    <w:rsid w:val="001B2EC1"/>
    <w:rsid w:val="002A3298"/>
    <w:rsid w:val="002E1F68"/>
    <w:rsid w:val="00395D51"/>
    <w:rsid w:val="00731A84"/>
    <w:rsid w:val="008B665F"/>
    <w:rsid w:val="00CA5D70"/>
    <w:rsid w:val="00CC3195"/>
    <w:rsid w:val="00D22491"/>
    <w:rsid w:val="00DB2220"/>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36950"/>
  <w15:docId w15:val="{CC8E461C-9568-4347-B311-5A4AF2CB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A6CB8"/>
  </w:style>
  <w:style w:type="paragraph" w:styleId="Kop1">
    <w:name w:val="heading 1"/>
    <w:basedOn w:val="Standaard"/>
    <w:next w:val="Standaard"/>
    <w:link w:val="Kop1Char"/>
    <w:uiPriority w:val="9"/>
    <w:qFormat/>
    <w:rsid w:val="00CC319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36"/>
      <w:szCs w:val="22"/>
    </w:rPr>
  </w:style>
  <w:style w:type="paragraph" w:styleId="Kop2">
    <w:name w:val="heading 2"/>
    <w:basedOn w:val="Standaard"/>
    <w:next w:val="Standaard"/>
    <w:link w:val="Kop2Char"/>
    <w:uiPriority w:val="9"/>
    <w:unhideWhenUsed/>
    <w:qFormat/>
    <w:rsid w:val="00CC319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sz w:val="32"/>
    </w:rPr>
  </w:style>
  <w:style w:type="paragraph" w:styleId="Kop3">
    <w:name w:val="heading 3"/>
    <w:basedOn w:val="Standaard"/>
    <w:next w:val="Standaard"/>
    <w:link w:val="Kop3Char"/>
    <w:uiPriority w:val="9"/>
    <w:semiHidden/>
    <w:unhideWhenUsed/>
    <w:qFormat/>
    <w:rsid w:val="00CC3195"/>
    <w:pPr>
      <w:pBdr>
        <w:top w:val="single" w:sz="6" w:space="2" w:color="549E39" w:themeColor="accent1"/>
      </w:pBdr>
      <w:spacing w:before="300" w:after="0"/>
      <w:outlineLvl w:val="2"/>
    </w:pPr>
    <w:rPr>
      <w:caps/>
      <w:color w:val="294E1C" w:themeColor="accent1" w:themeShade="7F"/>
      <w:spacing w:val="15"/>
      <w:sz w:val="28"/>
    </w:rPr>
  </w:style>
  <w:style w:type="paragraph" w:styleId="Kop4">
    <w:name w:val="heading 4"/>
    <w:basedOn w:val="Standaard"/>
    <w:next w:val="Standaard"/>
    <w:link w:val="Kop4Char"/>
    <w:uiPriority w:val="9"/>
    <w:semiHidden/>
    <w:unhideWhenUsed/>
    <w:qFormat/>
    <w:rsid w:val="000A6CB8"/>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0A6CB8"/>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0A6CB8"/>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0A6CB8"/>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0A6CB8"/>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A6CB8"/>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uiPriority w:val="9"/>
    <w:rsid w:val="00CC3195"/>
    <w:rPr>
      <w:caps/>
      <w:color w:val="FFFFFF" w:themeColor="background1"/>
      <w:spacing w:val="15"/>
      <w:sz w:val="36"/>
      <w:szCs w:val="22"/>
      <w:shd w:val="clear" w:color="auto" w:fill="549E39" w:themeFill="accent1"/>
    </w:rPr>
  </w:style>
  <w:style w:type="character" w:customStyle="1" w:styleId="Kop2Char">
    <w:name w:val="Kop 2 Char"/>
    <w:basedOn w:val="Standaardalinea-lettertype"/>
    <w:link w:val="Kop2"/>
    <w:uiPriority w:val="9"/>
    <w:rsid w:val="00CC3195"/>
    <w:rPr>
      <w:caps/>
      <w:spacing w:val="15"/>
      <w:sz w:val="32"/>
      <w:shd w:val="clear" w:color="auto" w:fill="DAEFD3" w:themeFill="accent1" w:themeFillTint="33"/>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0A6CB8"/>
    <w:pPr>
      <w:outlineLvl w:val="9"/>
    </w:pPr>
  </w:style>
  <w:style w:type="paragraph" w:styleId="Inhopg1">
    <w:name w:val="toc 1"/>
    <w:basedOn w:val="Standaard"/>
    <w:next w:val="Standaard"/>
    <w:autoRedefine/>
    <w:uiPriority w:val="39"/>
    <w:unhideWhenUsed/>
    <w:rsid w:val="00DB2220"/>
    <w:pPr>
      <w:spacing w:after="100"/>
    </w:pPr>
  </w:style>
  <w:style w:type="paragraph" w:styleId="Inhopg2">
    <w:name w:val="toc 2"/>
    <w:basedOn w:val="Standaard"/>
    <w:next w:val="Standaard"/>
    <w:autoRedefine/>
    <w:uiPriority w:val="39"/>
    <w:unhideWhenUsed/>
    <w:rsid w:val="00DB2220"/>
    <w:pPr>
      <w:spacing w:after="100"/>
      <w:ind w:left="240"/>
    </w:pPr>
  </w:style>
  <w:style w:type="character" w:styleId="Hyperlink">
    <w:name w:val="Hyperlink"/>
    <w:basedOn w:val="Standaardalinea-lettertype"/>
    <w:uiPriority w:val="99"/>
    <w:unhideWhenUsed/>
    <w:rsid w:val="00DB2220"/>
    <w:rPr>
      <w:color w:val="6B9F25"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Kop3Char">
    <w:name w:val="Kop 3 Char"/>
    <w:basedOn w:val="Standaardalinea-lettertype"/>
    <w:link w:val="Kop3"/>
    <w:uiPriority w:val="9"/>
    <w:semiHidden/>
    <w:rsid w:val="00CC3195"/>
    <w:rPr>
      <w:caps/>
      <w:color w:val="294E1C" w:themeColor="accent1" w:themeShade="7F"/>
      <w:spacing w:val="15"/>
      <w:sz w:val="28"/>
    </w:rPr>
  </w:style>
  <w:style w:type="character" w:customStyle="1" w:styleId="Kop4Char">
    <w:name w:val="Kop 4 Char"/>
    <w:basedOn w:val="Standaardalinea-lettertype"/>
    <w:link w:val="Kop4"/>
    <w:uiPriority w:val="9"/>
    <w:semiHidden/>
    <w:rsid w:val="000A6CB8"/>
    <w:rPr>
      <w:caps/>
      <w:color w:val="3E762A" w:themeColor="accent1" w:themeShade="BF"/>
      <w:spacing w:val="10"/>
    </w:rPr>
  </w:style>
  <w:style w:type="character" w:customStyle="1" w:styleId="Kop5Char">
    <w:name w:val="Kop 5 Char"/>
    <w:basedOn w:val="Standaardalinea-lettertype"/>
    <w:link w:val="Kop5"/>
    <w:uiPriority w:val="9"/>
    <w:semiHidden/>
    <w:rsid w:val="000A6CB8"/>
    <w:rPr>
      <w:caps/>
      <w:color w:val="3E762A" w:themeColor="accent1" w:themeShade="BF"/>
      <w:spacing w:val="10"/>
    </w:rPr>
  </w:style>
  <w:style w:type="character" w:customStyle="1" w:styleId="Kop6Char">
    <w:name w:val="Kop 6 Char"/>
    <w:basedOn w:val="Standaardalinea-lettertype"/>
    <w:link w:val="Kop6"/>
    <w:uiPriority w:val="9"/>
    <w:semiHidden/>
    <w:rsid w:val="000A6CB8"/>
    <w:rPr>
      <w:caps/>
      <w:color w:val="3E762A" w:themeColor="accent1" w:themeShade="BF"/>
      <w:spacing w:val="10"/>
    </w:rPr>
  </w:style>
  <w:style w:type="character" w:customStyle="1" w:styleId="Kop7Char">
    <w:name w:val="Kop 7 Char"/>
    <w:basedOn w:val="Standaardalinea-lettertype"/>
    <w:link w:val="Kop7"/>
    <w:uiPriority w:val="9"/>
    <w:semiHidden/>
    <w:rsid w:val="000A6CB8"/>
    <w:rPr>
      <w:caps/>
      <w:color w:val="3E762A" w:themeColor="accent1" w:themeShade="BF"/>
      <w:spacing w:val="10"/>
    </w:rPr>
  </w:style>
  <w:style w:type="character" w:customStyle="1" w:styleId="Kop8Char">
    <w:name w:val="Kop 8 Char"/>
    <w:basedOn w:val="Standaardalinea-lettertype"/>
    <w:link w:val="Kop8"/>
    <w:uiPriority w:val="9"/>
    <w:semiHidden/>
    <w:rsid w:val="000A6CB8"/>
    <w:rPr>
      <w:caps/>
      <w:spacing w:val="10"/>
      <w:sz w:val="18"/>
      <w:szCs w:val="18"/>
    </w:rPr>
  </w:style>
  <w:style w:type="character" w:customStyle="1" w:styleId="Kop9Char">
    <w:name w:val="Kop 9 Char"/>
    <w:basedOn w:val="Standaardalinea-lettertype"/>
    <w:link w:val="Kop9"/>
    <w:uiPriority w:val="9"/>
    <w:semiHidden/>
    <w:rsid w:val="000A6CB8"/>
    <w:rPr>
      <w:i/>
      <w:iCs/>
      <w:caps/>
      <w:spacing w:val="10"/>
      <w:sz w:val="18"/>
      <w:szCs w:val="18"/>
    </w:rPr>
  </w:style>
  <w:style w:type="paragraph" w:styleId="Bijschrift">
    <w:name w:val="caption"/>
    <w:basedOn w:val="Standaard"/>
    <w:next w:val="Standaard"/>
    <w:uiPriority w:val="35"/>
    <w:semiHidden/>
    <w:unhideWhenUsed/>
    <w:qFormat/>
    <w:rsid w:val="000A6CB8"/>
    <w:rPr>
      <w:b/>
      <w:bCs/>
      <w:color w:val="3E762A" w:themeColor="accent1" w:themeShade="BF"/>
      <w:sz w:val="16"/>
      <w:szCs w:val="16"/>
    </w:rPr>
  </w:style>
  <w:style w:type="paragraph" w:styleId="Titel">
    <w:name w:val="Title"/>
    <w:basedOn w:val="Standaard"/>
    <w:next w:val="Standaard"/>
    <w:link w:val="TitelChar"/>
    <w:uiPriority w:val="10"/>
    <w:qFormat/>
    <w:rsid w:val="000A6CB8"/>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0A6CB8"/>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0A6CB8"/>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0A6CB8"/>
    <w:rPr>
      <w:caps/>
      <w:color w:val="595959" w:themeColor="text1" w:themeTint="A6"/>
      <w:spacing w:val="10"/>
      <w:sz w:val="21"/>
      <w:szCs w:val="21"/>
    </w:rPr>
  </w:style>
  <w:style w:type="character" w:styleId="Zwaar">
    <w:name w:val="Strong"/>
    <w:uiPriority w:val="22"/>
    <w:qFormat/>
    <w:rsid w:val="000A6CB8"/>
    <w:rPr>
      <w:b/>
      <w:bCs/>
    </w:rPr>
  </w:style>
  <w:style w:type="character" w:styleId="Nadruk">
    <w:name w:val="Emphasis"/>
    <w:uiPriority w:val="20"/>
    <w:qFormat/>
    <w:rsid w:val="000A6CB8"/>
    <w:rPr>
      <w:caps/>
      <w:color w:val="294E1C" w:themeColor="accent1" w:themeShade="7F"/>
      <w:spacing w:val="5"/>
    </w:rPr>
  </w:style>
  <w:style w:type="paragraph" w:styleId="Geenafstand">
    <w:name w:val="No Spacing"/>
    <w:uiPriority w:val="1"/>
    <w:qFormat/>
    <w:rsid w:val="000A6CB8"/>
    <w:pPr>
      <w:spacing w:after="0" w:line="240" w:lineRule="auto"/>
    </w:pPr>
  </w:style>
  <w:style w:type="paragraph" w:styleId="Citaat">
    <w:name w:val="Quote"/>
    <w:basedOn w:val="Standaard"/>
    <w:next w:val="Standaard"/>
    <w:link w:val="CitaatChar"/>
    <w:uiPriority w:val="29"/>
    <w:qFormat/>
    <w:rsid w:val="000A6CB8"/>
    <w:rPr>
      <w:i/>
      <w:iCs/>
      <w:sz w:val="24"/>
      <w:szCs w:val="24"/>
    </w:rPr>
  </w:style>
  <w:style w:type="character" w:customStyle="1" w:styleId="CitaatChar">
    <w:name w:val="Citaat Char"/>
    <w:basedOn w:val="Standaardalinea-lettertype"/>
    <w:link w:val="Citaat"/>
    <w:uiPriority w:val="29"/>
    <w:rsid w:val="000A6CB8"/>
    <w:rPr>
      <w:i/>
      <w:iCs/>
      <w:sz w:val="24"/>
      <w:szCs w:val="24"/>
    </w:rPr>
  </w:style>
  <w:style w:type="paragraph" w:styleId="Duidelijkcitaat">
    <w:name w:val="Intense Quote"/>
    <w:basedOn w:val="Standaard"/>
    <w:next w:val="Standaard"/>
    <w:link w:val="DuidelijkcitaatChar"/>
    <w:uiPriority w:val="30"/>
    <w:qFormat/>
    <w:rsid w:val="000A6CB8"/>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0A6CB8"/>
    <w:rPr>
      <w:color w:val="549E39" w:themeColor="accent1"/>
      <w:sz w:val="24"/>
      <w:szCs w:val="24"/>
    </w:rPr>
  </w:style>
  <w:style w:type="character" w:styleId="Subtielebenadrukking">
    <w:name w:val="Subtle Emphasis"/>
    <w:uiPriority w:val="19"/>
    <w:qFormat/>
    <w:rsid w:val="000A6CB8"/>
    <w:rPr>
      <w:i/>
      <w:iCs/>
      <w:color w:val="294E1C" w:themeColor="accent1" w:themeShade="7F"/>
    </w:rPr>
  </w:style>
  <w:style w:type="character" w:styleId="Intensievebenadrukking">
    <w:name w:val="Intense Emphasis"/>
    <w:uiPriority w:val="21"/>
    <w:qFormat/>
    <w:rsid w:val="000A6CB8"/>
    <w:rPr>
      <w:b/>
      <w:bCs/>
      <w:caps/>
      <w:color w:val="294E1C" w:themeColor="accent1" w:themeShade="7F"/>
      <w:spacing w:val="10"/>
    </w:rPr>
  </w:style>
  <w:style w:type="character" w:styleId="Subtieleverwijzing">
    <w:name w:val="Subtle Reference"/>
    <w:uiPriority w:val="31"/>
    <w:qFormat/>
    <w:rsid w:val="000A6CB8"/>
    <w:rPr>
      <w:b/>
      <w:bCs/>
      <w:color w:val="549E39" w:themeColor="accent1"/>
    </w:rPr>
  </w:style>
  <w:style w:type="character" w:styleId="Intensieveverwijzing">
    <w:name w:val="Intense Reference"/>
    <w:uiPriority w:val="32"/>
    <w:qFormat/>
    <w:rsid w:val="000A6CB8"/>
    <w:rPr>
      <w:b/>
      <w:bCs/>
      <w:i/>
      <w:iCs/>
      <w:caps/>
      <w:color w:val="549E39" w:themeColor="accent1"/>
    </w:rPr>
  </w:style>
  <w:style w:type="character" w:styleId="Titelvanboek">
    <w:name w:val="Book Title"/>
    <w:uiPriority w:val="33"/>
    <w:qFormat/>
    <w:rsid w:val="000A6CB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673C1-8A51-43EC-A224-D5922AD2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703</Words>
  <Characters>3871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Sam vd Greft</cp:lastModifiedBy>
  <cp:revision>7</cp:revision>
  <dcterms:created xsi:type="dcterms:W3CDTF">2016-09-02T07:10:00Z</dcterms:created>
  <dcterms:modified xsi:type="dcterms:W3CDTF">2019-02-20T10:15:00Z</dcterms:modified>
</cp:coreProperties>
</file>