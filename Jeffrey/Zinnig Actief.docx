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01335" w14:textId="77777777" w:rsidR="00DB2220" w:rsidRPr="000C1D31" w:rsidRDefault="00DB2220" w:rsidP="00DB2220">
      <w:pPr>
        <w:jc w:val="center"/>
        <w:rPr>
          <w:rFonts w:asciiTheme="minorHAnsi" w:hAnsiTheme="minorHAnsi" w:cstheme="minorHAnsi"/>
        </w:rPr>
      </w:pPr>
      <w:r>
        <w:rPr>
          <w:rFonts w:asciiTheme="minorHAnsi" w:hAnsiTheme="minorHAnsi" w:cstheme="minorHAnsi"/>
          <w:b/>
          <w:sz w:val="44"/>
          <w:szCs w:val="44"/>
        </w:rPr>
        <w:t>INFORMATIEBEHOEFTE RAPPORT</w:t>
      </w:r>
    </w:p>
    <w:p w14:paraId="568DBB28" w14:textId="77777777" w:rsidR="00DB2220" w:rsidRDefault="00DB2220" w:rsidP="00DB2220"/>
    <w:p w14:paraId="1651E4BF" w14:textId="77777777" w:rsidR="00DB2220" w:rsidRDefault="00DB2220" w:rsidP="00DB2220"/>
    <w:p w14:paraId="5EC1267C" w14:textId="77862DCC" w:rsidR="00DB2220" w:rsidRPr="00D22491" w:rsidRDefault="007E5637" w:rsidP="00DB2220">
      <w:pPr>
        <w:jc w:val="center"/>
        <w:rPr>
          <w:rFonts w:asciiTheme="minorHAnsi" w:hAnsiTheme="minorHAnsi" w:cstheme="minorHAnsi"/>
        </w:rPr>
      </w:pPr>
      <w:r>
        <w:rPr>
          <w:rFonts w:asciiTheme="minorHAnsi" w:hAnsiTheme="minorHAnsi" w:cstheme="minorHAnsi"/>
        </w:rPr>
        <w:t>Zinnig Actief</w:t>
      </w:r>
    </w:p>
    <w:p w14:paraId="32EE5E9B" w14:textId="77777777" w:rsidR="00FD01F9" w:rsidRDefault="00FD01F9"/>
    <w:p w14:paraId="7DB027F0" w14:textId="77777777" w:rsidR="00DB2220" w:rsidRDefault="00DB2220"/>
    <w:p w14:paraId="69F914E7" w14:textId="77777777" w:rsidR="00DB2220" w:rsidRDefault="00DB2220"/>
    <w:p w14:paraId="13A3BF5B" w14:textId="77777777" w:rsidR="00DB2220" w:rsidRDefault="00DB2220"/>
    <w:p w14:paraId="0BF0CCF2" w14:textId="77777777" w:rsidR="00DB2220" w:rsidRDefault="00DB2220"/>
    <w:p w14:paraId="2FF30CF3" w14:textId="77777777" w:rsidR="00DB2220" w:rsidRDefault="00DB2220"/>
    <w:p w14:paraId="1A448020" w14:textId="77777777" w:rsidR="00DB2220" w:rsidRDefault="00DB2220"/>
    <w:p w14:paraId="50F407CB" w14:textId="77777777" w:rsidR="00DB2220" w:rsidRDefault="00DB2220"/>
    <w:p w14:paraId="3CDBCB1E" w14:textId="77777777" w:rsidR="00DB2220" w:rsidRDefault="00DB2220"/>
    <w:p w14:paraId="570C059B" w14:textId="77777777" w:rsidR="00DB2220" w:rsidRDefault="00DB2220"/>
    <w:p w14:paraId="033FDEA2" w14:textId="77777777" w:rsidR="00DB2220" w:rsidRDefault="00DB2220"/>
    <w:p w14:paraId="444C9FBA" w14:textId="77777777" w:rsidR="00DB2220" w:rsidRDefault="00DB2220"/>
    <w:p w14:paraId="4A988939" w14:textId="77777777" w:rsidR="00DB2220" w:rsidRDefault="00DB2220"/>
    <w:p w14:paraId="58D53AB4" w14:textId="77777777" w:rsidR="00DB2220" w:rsidRDefault="00DB2220"/>
    <w:p w14:paraId="0739F3EB" w14:textId="77777777" w:rsidR="00DB2220" w:rsidRDefault="00DB2220"/>
    <w:p w14:paraId="554F40C2" w14:textId="77777777" w:rsidR="00DB2220" w:rsidRDefault="00DB2220"/>
    <w:p w14:paraId="5C7429C4" w14:textId="77777777" w:rsidR="00DB2220" w:rsidRDefault="00DB2220"/>
    <w:p w14:paraId="6F73357E" w14:textId="77777777" w:rsidR="00DB2220" w:rsidRDefault="00DB2220"/>
    <w:p w14:paraId="31D81531" w14:textId="77777777" w:rsidR="00DB2220" w:rsidRDefault="00DB2220"/>
    <w:p w14:paraId="49B1BA5D" w14:textId="77777777" w:rsidR="00DB2220" w:rsidRDefault="00DB2220"/>
    <w:p w14:paraId="42475927" w14:textId="77777777" w:rsidR="00DB2220" w:rsidRDefault="00DB2220"/>
    <w:p w14:paraId="4633FF11" w14:textId="77777777" w:rsidR="00DB2220" w:rsidRDefault="00DB2220"/>
    <w:p w14:paraId="53CCF71B" w14:textId="77777777" w:rsidR="00DB2220" w:rsidRDefault="00DB2220"/>
    <w:p w14:paraId="7930AF08" w14:textId="77777777" w:rsidR="00DB2220" w:rsidRDefault="00DB2220"/>
    <w:p w14:paraId="5BB7B925" w14:textId="77777777" w:rsidR="00DB2220" w:rsidRDefault="00DB2220"/>
    <w:p w14:paraId="3246A85E" w14:textId="77777777" w:rsidR="00DB2220" w:rsidRDefault="00DB2220"/>
    <w:p w14:paraId="5BB5F583" w14:textId="77777777" w:rsidR="00DB2220" w:rsidRDefault="00DB2220"/>
    <w:p w14:paraId="6E989AD9" w14:textId="77777777" w:rsidR="00DB2220" w:rsidRDefault="00DB2220"/>
    <w:p w14:paraId="6F796520" w14:textId="77777777" w:rsidR="00DB2220" w:rsidRDefault="00DB2220"/>
    <w:p w14:paraId="1F2964DA" w14:textId="77777777" w:rsidR="00DB2220" w:rsidRDefault="00DB2220"/>
    <w:p w14:paraId="120ECC26" w14:textId="77777777" w:rsidR="00DB2220" w:rsidRDefault="00DB2220"/>
    <w:p w14:paraId="5CBA962F" w14:textId="77777777" w:rsidR="00DB2220" w:rsidRDefault="00DB2220"/>
    <w:p w14:paraId="7D2074BE" w14:textId="77777777" w:rsidR="00DB2220" w:rsidRDefault="00DB2220"/>
    <w:p w14:paraId="612B9DE6" w14:textId="77777777" w:rsidR="00DB2220" w:rsidRDefault="00DB2220"/>
    <w:p w14:paraId="61556A94" w14:textId="77777777" w:rsidR="00DB2220" w:rsidRDefault="00DB2220"/>
    <w:p w14:paraId="24E68A6E" w14:textId="77777777" w:rsidR="00DB2220" w:rsidRDefault="00DB2220"/>
    <w:p w14:paraId="3B596F8F" w14:textId="77777777" w:rsidR="00DB2220" w:rsidRDefault="00DB2220"/>
    <w:p w14:paraId="7119935E" w14:textId="77777777" w:rsidR="00DB2220" w:rsidRDefault="00DB2220"/>
    <w:p w14:paraId="7D3775DB" w14:textId="77777777" w:rsidR="00DB2220" w:rsidRDefault="00DB2220"/>
    <w:p w14:paraId="53B14460" w14:textId="77777777" w:rsidR="00DB2220" w:rsidRDefault="00DB2220" w:rsidP="00DB2220">
      <w:pPr>
        <w:rPr>
          <w:rFonts w:asciiTheme="minorHAnsi" w:hAnsiTheme="minorHAnsi" w:cstheme="minorHAnsi"/>
        </w:rPr>
      </w:pPr>
    </w:p>
    <w:p w14:paraId="5298ED6B" w14:textId="77777777" w:rsidR="00DB2220" w:rsidRDefault="00DB2220" w:rsidP="00DB2220">
      <w:pPr>
        <w:rPr>
          <w:rFonts w:asciiTheme="minorHAnsi" w:hAnsiTheme="minorHAnsi" w:cstheme="minorHAnsi"/>
        </w:rPr>
      </w:pPr>
    </w:p>
    <w:p w14:paraId="4FD8F3D8" w14:textId="77777777" w:rsidR="00DB2220" w:rsidRPr="000C1D31" w:rsidRDefault="00DB2220" w:rsidP="00DB2220">
      <w:pPr>
        <w:rPr>
          <w:rFonts w:asciiTheme="minorHAnsi" w:hAnsiTheme="minorHAnsi" w:cstheme="minorHAnsi"/>
        </w:rPr>
      </w:pPr>
      <w:r>
        <w:rPr>
          <w:rFonts w:asciiTheme="minorHAnsi" w:hAnsiTheme="minorHAnsi" w:cstheme="minorHAnsi"/>
        </w:rPr>
        <w:t>&lt;&lt; naam van de auteur</w:t>
      </w:r>
      <w:r w:rsidRPr="000C1D31">
        <w:rPr>
          <w:rFonts w:asciiTheme="minorHAnsi" w:hAnsiTheme="minorHAnsi" w:cstheme="minorHAnsi"/>
        </w:rPr>
        <w:t>&gt;&gt;</w:t>
      </w:r>
    </w:p>
    <w:p w14:paraId="510F745E" w14:textId="77777777" w:rsidR="00DB2220" w:rsidRPr="000C1D31" w:rsidRDefault="00DB2220" w:rsidP="00DB2220">
      <w:pPr>
        <w:rPr>
          <w:rFonts w:asciiTheme="minorHAnsi" w:hAnsiTheme="minorHAnsi" w:cstheme="minorHAnsi"/>
        </w:rPr>
      </w:pPr>
      <w:r w:rsidRPr="000C1D31">
        <w:rPr>
          <w:rFonts w:asciiTheme="minorHAnsi" w:hAnsiTheme="minorHAnsi" w:cstheme="minorHAnsi"/>
        </w:rPr>
        <w:t>&lt;&lt;Datum&gt;&gt;</w:t>
      </w:r>
    </w:p>
    <w:p w14:paraId="58F01E40" w14:textId="77777777" w:rsidR="00DB2220" w:rsidRDefault="00DB2220" w:rsidP="00DB2220">
      <w:r w:rsidRPr="000C1D31">
        <w:rPr>
          <w:rFonts w:asciiTheme="minorHAnsi" w:hAnsiTheme="minorHAnsi" w:cstheme="minorHAnsi"/>
        </w:rPr>
        <w:t>&lt;&lt;versie ….&gt;&gt;</w:t>
      </w:r>
    </w:p>
    <w:p w14:paraId="0EC570DE" w14:textId="77777777" w:rsidR="00DB2220" w:rsidRDefault="00DB2220">
      <w:pPr>
        <w:tabs>
          <w:tab w:val="clear" w:pos="709"/>
        </w:tabs>
        <w:suppressAutoHyphens w:val="0"/>
        <w:spacing w:after="200" w:line="276" w:lineRule="auto"/>
      </w:pPr>
      <w:r>
        <w:br w:type="page"/>
      </w:r>
    </w:p>
    <w:p w14:paraId="4787B28A" w14:textId="77777777" w:rsidR="00DB2220" w:rsidRDefault="00DB2220">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14:paraId="3BD93352" w14:textId="77777777" w:rsidR="00DB2220" w:rsidRDefault="00DB2220">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EndPr/>
      <w:sdtContent>
        <w:p w14:paraId="1692ACCE" w14:textId="77777777" w:rsidR="00DB2220" w:rsidRDefault="00DB2220">
          <w:pPr>
            <w:pStyle w:val="Kopvaninhoudsopgave"/>
          </w:pPr>
        </w:p>
        <w:p w14:paraId="13FC106A" w14:textId="77777777" w:rsidR="00DB2220" w:rsidRPr="00DB2220" w:rsidRDefault="00DB2220">
          <w:pPr>
            <w:pStyle w:val="Inhopg1"/>
            <w:tabs>
              <w:tab w:val="right" w:pos="9062"/>
            </w:tabs>
            <w:rPr>
              <w:rFonts w:asciiTheme="minorHAnsi" w:hAnsiTheme="minorHAnsi"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asciiTheme="minorHAnsi" w:hAnsiTheme="minorHAnsi" w:cstheme="minorHAnsi"/>
                <w:noProof/>
                <w:sz w:val="22"/>
                <w:szCs w:val="22"/>
              </w:rPr>
              <w:t>1 Samenvatting</w:t>
            </w:r>
            <w:r w:rsidRPr="00DB2220">
              <w:rPr>
                <w:rFonts w:asciiTheme="minorHAnsi" w:hAnsiTheme="minorHAnsi" w:cstheme="minorHAnsi"/>
                <w:noProof/>
                <w:webHidden/>
                <w:sz w:val="22"/>
                <w:szCs w:val="22"/>
              </w:rPr>
              <w:tab/>
            </w:r>
            <w:r w:rsidRPr="00DB2220">
              <w:rPr>
                <w:rFonts w:asciiTheme="minorHAnsi" w:hAnsiTheme="minorHAnsi" w:cstheme="minorHAnsi"/>
                <w:noProof/>
                <w:webHidden/>
                <w:sz w:val="22"/>
                <w:szCs w:val="22"/>
              </w:rPr>
              <w:fldChar w:fldCharType="begin"/>
            </w:r>
            <w:r w:rsidRPr="00DB2220">
              <w:rPr>
                <w:rFonts w:asciiTheme="minorHAnsi" w:hAnsiTheme="minorHAnsi" w:cstheme="minorHAnsi"/>
                <w:noProof/>
                <w:webHidden/>
                <w:sz w:val="22"/>
                <w:szCs w:val="22"/>
              </w:rPr>
              <w:instrText xml:space="preserve"> PAGEREF _Toc401261380 \h </w:instrText>
            </w:r>
            <w:r w:rsidRPr="00DB2220">
              <w:rPr>
                <w:rFonts w:asciiTheme="minorHAnsi" w:hAnsiTheme="minorHAnsi" w:cstheme="minorHAnsi"/>
                <w:noProof/>
                <w:webHidden/>
                <w:sz w:val="22"/>
                <w:szCs w:val="22"/>
              </w:rPr>
            </w:r>
            <w:r w:rsidRPr="00DB2220">
              <w:rPr>
                <w:rFonts w:asciiTheme="minorHAnsi" w:hAnsiTheme="minorHAnsi" w:cstheme="minorHAnsi"/>
                <w:noProof/>
                <w:webHidden/>
                <w:sz w:val="22"/>
                <w:szCs w:val="22"/>
              </w:rPr>
              <w:fldChar w:fldCharType="separate"/>
            </w:r>
            <w:r w:rsidRPr="00DB2220">
              <w:rPr>
                <w:rFonts w:asciiTheme="minorHAnsi" w:hAnsiTheme="minorHAnsi" w:cstheme="minorHAnsi"/>
                <w:noProof/>
                <w:webHidden/>
                <w:sz w:val="22"/>
                <w:szCs w:val="22"/>
              </w:rPr>
              <w:t>3</w:t>
            </w:r>
            <w:r w:rsidRPr="00DB2220">
              <w:rPr>
                <w:rFonts w:asciiTheme="minorHAnsi" w:hAnsiTheme="minorHAnsi" w:cstheme="minorHAnsi"/>
                <w:noProof/>
                <w:webHidden/>
                <w:sz w:val="22"/>
                <w:szCs w:val="22"/>
              </w:rPr>
              <w:fldChar w:fldCharType="end"/>
            </w:r>
          </w:hyperlink>
        </w:p>
        <w:p w14:paraId="480E611D"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81" w:history="1">
            <w:r w:rsidR="00DB2220" w:rsidRPr="00DB2220">
              <w:rPr>
                <w:rStyle w:val="Hyperlink"/>
                <w:rFonts w:asciiTheme="minorHAnsi" w:hAnsiTheme="minorHAnsi" w:cstheme="minorHAnsi"/>
                <w:noProof/>
                <w:sz w:val="22"/>
                <w:szCs w:val="22"/>
              </w:rPr>
              <w:t>1.1 Samenvatting voor de klant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14:paraId="6AB06E9F"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82" w:history="1">
            <w:r w:rsidR="00DB2220" w:rsidRPr="00DB2220">
              <w:rPr>
                <w:rStyle w:val="Hyperlink"/>
                <w:rFonts w:asciiTheme="minorHAnsi" w:hAnsiTheme="minorHAnsi" w:cstheme="minorHAnsi"/>
                <w:noProof/>
                <w:sz w:val="22"/>
                <w:szCs w:val="22"/>
              </w:rPr>
              <w:t>1.2 Versiebeheer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14:paraId="0D90C8D8"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83" w:history="1">
            <w:r w:rsidR="00DB2220" w:rsidRPr="00DB2220">
              <w:rPr>
                <w:rStyle w:val="Hyperlink"/>
                <w:rFonts w:asciiTheme="minorHAnsi" w:hAnsiTheme="minorHAnsi" w:cstheme="minorHAnsi"/>
                <w:noProof/>
                <w:sz w:val="22"/>
                <w:szCs w:val="22"/>
              </w:rPr>
              <w:t>1.3 Verzendlijst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14:paraId="0675BC59" w14:textId="77777777" w:rsidR="00DB2220" w:rsidRPr="00DB2220" w:rsidRDefault="00A12420">
          <w:pPr>
            <w:pStyle w:val="Inhopg1"/>
            <w:tabs>
              <w:tab w:val="right" w:pos="9062"/>
            </w:tabs>
            <w:rPr>
              <w:rFonts w:asciiTheme="minorHAnsi" w:hAnsiTheme="minorHAnsi" w:cstheme="minorHAnsi"/>
              <w:noProof/>
              <w:sz w:val="22"/>
              <w:szCs w:val="22"/>
            </w:rPr>
          </w:pPr>
          <w:hyperlink w:anchor="_Toc401261384" w:history="1">
            <w:r w:rsidR="00DB2220" w:rsidRPr="00DB2220">
              <w:rPr>
                <w:rStyle w:val="Hyperlink"/>
                <w:rFonts w:asciiTheme="minorHAnsi" w:hAnsiTheme="minorHAnsi" w:cstheme="minorHAnsi"/>
                <w:noProof/>
                <w:sz w:val="22"/>
                <w:szCs w:val="22"/>
              </w:rPr>
              <w:t>2. Inleiding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6DC74672"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85" w:history="1">
            <w:r w:rsidR="00DB2220" w:rsidRPr="00DB2220">
              <w:rPr>
                <w:rStyle w:val="Hyperlink"/>
                <w:rFonts w:asciiTheme="minorHAnsi" w:hAnsiTheme="minorHAnsi" w:cstheme="minorHAnsi"/>
                <w:noProof/>
                <w:sz w:val="22"/>
                <w:szCs w:val="22"/>
              </w:rPr>
              <w:t>2.1. Doelstelling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_Toc401261385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10E67263"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86" w:history="1">
            <w:r w:rsidR="00DB2220" w:rsidRPr="00DB2220">
              <w:rPr>
                <w:rStyle w:val="Hyperlink"/>
                <w:rFonts w:asciiTheme="minorHAnsi" w:hAnsiTheme="minorHAnsi" w:cstheme="minorHAnsi"/>
                <w:noProof/>
                <w:sz w:val="22"/>
                <w:szCs w:val="22"/>
              </w:rPr>
              <w:t>2.2. Organisatie</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_Toc401261386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73BEF3E3"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87" w:history="1">
            <w:r w:rsidR="00DB2220" w:rsidRPr="00DB2220">
              <w:rPr>
                <w:rStyle w:val="Hyperlink"/>
                <w:rFonts w:asciiTheme="minorHAnsi" w:hAnsiTheme="minorHAnsi" w:cstheme="minorHAnsi"/>
                <w:noProof/>
                <w:sz w:val="22"/>
                <w:szCs w:val="22"/>
              </w:rPr>
              <w:t>2.3 Technische aspecten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_Toc401261387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7F9F46F1" w14:textId="77777777" w:rsidR="00DB2220" w:rsidRPr="00DB2220" w:rsidRDefault="00A12420">
          <w:pPr>
            <w:pStyle w:val="Inhopg1"/>
            <w:tabs>
              <w:tab w:val="right" w:pos="9062"/>
            </w:tabs>
            <w:rPr>
              <w:rFonts w:asciiTheme="minorHAnsi" w:hAnsiTheme="minorHAnsi" w:cstheme="minorHAnsi"/>
              <w:noProof/>
              <w:sz w:val="22"/>
              <w:szCs w:val="22"/>
            </w:rPr>
          </w:pPr>
          <w:hyperlink w:anchor="_Toc401261388" w:history="1">
            <w:r w:rsidR="00DB2220" w:rsidRPr="00DB2220">
              <w:rPr>
                <w:rStyle w:val="Hyperlink"/>
                <w:rFonts w:asciiTheme="minorHAnsi" w:hAnsiTheme="minorHAnsi" w:cstheme="minorHAnsi"/>
                <w:noProof/>
                <w:sz w:val="22"/>
                <w:szCs w:val="22"/>
              </w:rPr>
              <w:t>3. Werkwijze in het project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_Toc401261388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1C7198F1" w14:textId="77777777" w:rsidR="00DB2220" w:rsidRPr="00DB2220" w:rsidRDefault="00A12420">
          <w:pPr>
            <w:pStyle w:val="Inhopg1"/>
            <w:tabs>
              <w:tab w:val="right" w:pos="9062"/>
            </w:tabs>
            <w:rPr>
              <w:rFonts w:asciiTheme="minorHAnsi" w:hAnsiTheme="minorHAnsi" w:cstheme="minorHAnsi"/>
              <w:noProof/>
              <w:sz w:val="22"/>
              <w:szCs w:val="22"/>
            </w:rPr>
          </w:pPr>
          <w:hyperlink w:anchor="_Toc401261389" w:history="1">
            <w:r w:rsidR="00DB2220" w:rsidRPr="00DB2220">
              <w:rPr>
                <w:rStyle w:val="Hyperlink"/>
                <w:rFonts w:asciiTheme="minorHAnsi" w:hAnsiTheme="minorHAnsi" w:cstheme="minorHAnsi"/>
                <w:noProof/>
                <w:sz w:val="22"/>
                <w:szCs w:val="22"/>
              </w:rPr>
              <w:t>4. Situatieschets onderzocht terrein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_Toc401261389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D052619" w14:textId="77777777" w:rsidR="00DB2220" w:rsidRPr="00DB2220" w:rsidRDefault="00A12420">
          <w:pPr>
            <w:pStyle w:val="Inhopg1"/>
            <w:tabs>
              <w:tab w:val="right" w:pos="9062"/>
            </w:tabs>
            <w:rPr>
              <w:rFonts w:asciiTheme="minorHAnsi" w:hAnsiTheme="minorHAnsi" w:cstheme="minorHAnsi"/>
              <w:noProof/>
              <w:sz w:val="22"/>
              <w:szCs w:val="22"/>
            </w:rPr>
          </w:pPr>
          <w:hyperlink w:anchor="_Toc401261390" w:history="1">
            <w:r w:rsidR="00DB2220" w:rsidRPr="00DB2220">
              <w:rPr>
                <w:rStyle w:val="Hyperlink"/>
                <w:rFonts w:asciiTheme="minorHAnsi" w:hAnsiTheme="minorHAnsi" w:cstheme="minorHAnsi"/>
                <w:noProof/>
                <w:sz w:val="22"/>
                <w:szCs w:val="22"/>
              </w:rPr>
              <w:t>5. Informatie architectuur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_Toc401261390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59937109"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91" w:history="1">
            <w:r w:rsidR="00DB2220" w:rsidRPr="00DB2220">
              <w:rPr>
                <w:rStyle w:val="Hyperlink"/>
                <w:rFonts w:asciiTheme="minorHAnsi" w:hAnsiTheme="minorHAnsi" w:cstheme="minorHAnsi"/>
                <w:noProof/>
                <w:sz w:val="22"/>
                <w:szCs w:val="22"/>
              </w:rPr>
              <w:t>6 Plan van aanpak</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08644BF3"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92" w:history="1">
            <w:r w:rsidR="00DB2220" w:rsidRPr="00DB2220">
              <w:rPr>
                <w:rStyle w:val="Hyperlink"/>
                <w:rFonts w:asciiTheme="minorHAnsi" w:hAnsiTheme="minorHAnsi" w:cstheme="minorHAnsi"/>
                <w:noProof/>
                <w:sz w:val="22"/>
                <w:szCs w:val="22"/>
              </w:rPr>
              <w:t>6.1 Op te leveren producten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0AC26F6A"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93" w:history="1">
            <w:r w:rsidR="00DB2220" w:rsidRPr="00DB2220">
              <w:rPr>
                <w:rStyle w:val="Hyperlink"/>
                <w:rFonts w:asciiTheme="minorHAnsi" w:hAnsiTheme="minorHAnsi" w:cstheme="minorHAnsi"/>
                <w:noProof/>
                <w:sz w:val="22"/>
                <w:szCs w:val="22"/>
              </w:rPr>
              <w:t>6.2 Planning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14:paraId="6038E995" w14:textId="77777777" w:rsidR="00DB2220" w:rsidRPr="00DB2220" w:rsidRDefault="00A12420">
          <w:pPr>
            <w:pStyle w:val="Inhopg2"/>
            <w:tabs>
              <w:tab w:val="right" w:pos="9062"/>
            </w:tabs>
            <w:rPr>
              <w:rFonts w:asciiTheme="minorHAnsi" w:hAnsiTheme="minorHAnsi" w:cstheme="minorHAnsi"/>
              <w:noProof/>
              <w:sz w:val="22"/>
              <w:szCs w:val="22"/>
            </w:rPr>
          </w:pPr>
          <w:hyperlink w:anchor="_Toc401261394" w:history="1">
            <w:r w:rsidR="00DB2220" w:rsidRPr="00DB2220">
              <w:rPr>
                <w:rStyle w:val="Hyperlink"/>
                <w:rFonts w:asciiTheme="minorHAnsi" w:hAnsiTheme="minorHAnsi" w:cstheme="minorHAnsi"/>
                <w:noProof/>
                <w:sz w:val="22"/>
                <w:szCs w:val="22"/>
              </w:rPr>
              <w:t>6.3.Benodigde middelen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14:paraId="0265DC30" w14:textId="77777777" w:rsidR="00DB2220" w:rsidRDefault="00DB2220">
          <w:r>
            <w:rPr>
              <w:b/>
              <w:bCs/>
            </w:rPr>
            <w:fldChar w:fldCharType="end"/>
          </w:r>
        </w:p>
      </w:sdtContent>
    </w:sdt>
    <w:p w14:paraId="18BCD5DC" w14:textId="77777777"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14:paraId="1F652A26" w14:textId="77777777" w:rsidR="00DB2220" w:rsidRPr="00DB2220" w:rsidRDefault="00DB2220" w:rsidP="00DB2220">
      <w:pPr>
        <w:pStyle w:val="Kop1"/>
        <w:pageBreakBefore/>
        <w:jc w:val="left"/>
        <w:rPr>
          <w:rFonts w:asciiTheme="minorHAnsi" w:hAnsiTheme="minorHAnsi" w:cstheme="minorHAnsi"/>
          <w:color w:val="000000" w:themeColor="text1"/>
        </w:rPr>
      </w:pPr>
      <w:bookmarkStart w:id="0" w:name="_Toc401261380"/>
      <w:r w:rsidRPr="00DB2220">
        <w:rPr>
          <w:rFonts w:asciiTheme="minorHAnsi" w:hAnsiTheme="minorHAnsi" w:cstheme="minorHAnsi"/>
          <w:color w:val="000000" w:themeColor="text1"/>
          <w:sz w:val="32"/>
        </w:rPr>
        <w:lastRenderedPageBreak/>
        <w:t>1 Samenvatting</w:t>
      </w:r>
      <w:bookmarkEnd w:id="0"/>
    </w:p>
    <w:p w14:paraId="070EBA64" w14:textId="77777777" w:rsidR="00DB2220" w:rsidRPr="00DB2220" w:rsidRDefault="00DB2220" w:rsidP="00DB2220">
      <w:pPr>
        <w:rPr>
          <w:rFonts w:asciiTheme="minorHAnsi" w:hAnsiTheme="minorHAnsi" w:cstheme="minorHAnsi"/>
          <w:color w:val="000000" w:themeColor="text1"/>
        </w:rPr>
      </w:pPr>
    </w:p>
    <w:p w14:paraId="5B1145D9" w14:textId="77777777"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1" w:name="__RefHeading__393_1396799281"/>
      <w:bookmarkStart w:id="2" w:name="_Toc312869847"/>
      <w:bookmarkStart w:id="3" w:name="_Toc401261381"/>
      <w:bookmarkEnd w:id="1"/>
      <w:bookmarkEnd w:id="2"/>
      <w:r w:rsidRPr="00DB2220">
        <w:rPr>
          <w:rFonts w:asciiTheme="minorHAnsi" w:hAnsiTheme="minorHAnsi" w:cstheme="minorHAnsi"/>
          <w:color w:val="000000" w:themeColor="text1"/>
        </w:rPr>
        <w:t>1.1 Samenvatting voor de klant</w:t>
      </w:r>
      <w:bookmarkEnd w:id="3"/>
    </w:p>
    <w:p w14:paraId="40B18686" w14:textId="764F24B5"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sidR="007E5637">
        <w:rPr>
          <w:rFonts w:asciiTheme="minorHAnsi" w:hAnsiTheme="minorHAnsi" w:cstheme="minorHAnsi"/>
          <w:color w:val="000000" w:themeColor="text1"/>
          <w:sz w:val="22"/>
          <w:szCs w:val="22"/>
        </w:rPr>
        <w:t>Zinnig Actief</w:t>
      </w:r>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14:paraId="7582A3B5" w14:textId="77777777" w:rsidR="00DB2220" w:rsidRPr="00DB2220" w:rsidRDefault="00DB2220" w:rsidP="00DB2220">
      <w:pPr>
        <w:rPr>
          <w:rFonts w:asciiTheme="minorHAnsi" w:hAnsiTheme="minorHAnsi" w:cstheme="minorHAnsi"/>
          <w:color w:val="000000" w:themeColor="text1"/>
        </w:rPr>
      </w:pPr>
    </w:p>
    <w:p w14:paraId="2FCF5F93" w14:textId="77777777"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4" w:name="__RefHeading__395_1396799281"/>
      <w:bookmarkStart w:id="5" w:name="_Toc312869848"/>
      <w:bookmarkStart w:id="6" w:name="_Toc401261382"/>
      <w:bookmarkEnd w:id="4"/>
      <w:bookmarkEnd w:id="5"/>
      <w:r w:rsidRPr="00DB2220">
        <w:rPr>
          <w:rFonts w:asciiTheme="minorHAnsi" w:hAnsiTheme="minorHAnsi" w:cstheme="minorHAnsi"/>
          <w:color w:val="000000" w:themeColor="text1"/>
        </w:rPr>
        <w:t>1.2 Versiebeheer</w:t>
      </w:r>
      <w:bookmarkEnd w:id="6"/>
    </w:p>
    <w:tbl>
      <w:tblPr>
        <w:tblW w:w="5000" w:type="pct"/>
        <w:tblLook w:val="0000" w:firstRow="0" w:lastRow="0" w:firstColumn="0" w:lastColumn="0" w:noHBand="0" w:noVBand="0"/>
      </w:tblPr>
      <w:tblGrid>
        <w:gridCol w:w="774"/>
        <w:gridCol w:w="783"/>
        <w:gridCol w:w="1041"/>
        <w:gridCol w:w="1464"/>
        <w:gridCol w:w="5000"/>
      </w:tblGrid>
      <w:tr w:rsidR="00DB2220" w:rsidRPr="00DB2220" w14:paraId="12216DC0"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419257F4"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6450568"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40ED317C"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66903F8E"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46E31ECD" w14:textId="77777777"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DB2220" w:rsidRPr="00DB2220" w14:paraId="1A00B219"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77C18F9" w14:textId="19829C2B" w:rsidR="00DB2220" w:rsidRPr="00DB2220" w:rsidRDefault="007E5637"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5ED6C11A" w14:textId="05DD934A" w:rsidR="00DB2220" w:rsidRPr="00DB2220" w:rsidRDefault="007E5637"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Bezig</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6FBAE892" w14:textId="5A5D15DC" w:rsidR="00DB2220" w:rsidRPr="00DB2220" w:rsidRDefault="007E5637"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13/5/19</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707918FB" w14:textId="6600EDE3" w:rsidR="00DB2220" w:rsidRPr="00DB2220" w:rsidRDefault="007E5637"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Sam vd </w:t>
            </w:r>
            <w:proofErr w:type="spellStart"/>
            <w:r>
              <w:rPr>
                <w:rFonts w:asciiTheme="minorHAnsi" w:hAnsiTheme="minorHAnsi" w:cstheme="minorHAnsi"/>
                <w:color w:val="000000" w:themeColor="text1"/>
                <w:sz w:val="22"/>
                <w:szCs w:val="22"/>
              </w:rPr>
              <w:t>greft</w:t>
            </w:r>
            <w:proofErr w:type="spellEnd"/>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70C03D68" w14:textId="64215576" w:rsidR="00DB2220" w:rsidRPr="00DB2220" w:rsidRDefault="007E5637" w:rsidP="008954AD">
            <w:pPr>
              <w:rPr>
                <w:rFonts w:asciiTheme="minorHAnsi" w:hAnsiTheme="minorHAnsi" w:cstheme="minorHAnsi"/>
                <w:b/>
                <w:bCs/>
                <w:color w:val="000000" w:themeColor="text1"/>
                <w:sz w:val="22"/>
                <w:szCs w:val="22"/>
                <w:lang w:val="fr-FR"/>
              </w:rPr>
            </w:pPr>
            <w:r>
              <w:rPr>
                <w:rFonts w:asciiTheme="minorHAnsi" w:hAnsiTheme="minorHAnsi" w:cstheme="minorHAnsi"/>
                <w:b/>
                <w:bCs/>
                <w:color w:val="000000" w:themeColor="text1"/>
                <w:sz w:val="22"/>
                <w:szCs w:val="22"/>
                <w:lang w:val="fr-FR"/>
              </w:rPr>
              <w:t>Begin van document</w:t>
            </w:r>
          </w:p>
        </w:tc>
      </w:tr>
      <w:tr w:rsidR="00DB2220" w:rsidRPr="00DB2220" w14:paraId="70739731"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7BD318A" w14:textId="77777777"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0224769" w14:textId="77777777"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5E1A5D89" w14:textId="77777777"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34833B2B" w14:textId="77777777"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981B7C4" w14:textId="77777777" w:rsidR="00DB2220" w:rsidRPr="00DB2220" w:rsidRDefault="00DB2220" w:rsidP="008954AD">
            <w:pPr>
              <w:rPr>
                <w:rFonts w:asciiTheme="minorHAnsi" w:hAnsiTheme="minorHAnsi" w:cstheme="minorHAnsi"/>
                <w:color w:val="000000" w:themeColor="text1"/>
                <w:sz w:val="22"/>
                <w:szCs w:val="22"/>
              </w:rPr>
            </w:pPr>
          </w:p>
        </w:tc>
      </w:tr>
      <w:tr w:rsidR="00DB2220" w:rsidRPr="00DB2220" w14:paraId="638B6939"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1D7C2D76" w14:textId="77777777"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3FE8C8AE" w14:textId="77777777"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6067999E" w14:textId="77777777"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017D3D82" w14:textId="77777777"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3CAD6869" w14:textId="77777777" w:rsidR="00DB2220" w:rsidRPr="00DB2220" w:rsidRDefault="00DB2220" w:rsidP="008954AD">
            <w:pPr>
              <w:rPr>
                <w:rFonts w:asciiTheme="minorHAnsi" w:hAnsiTheme="minorHAnsi" w:cstheme="minorHAnsi"/>
                <w:color w:val="000000" w:themeColor="text1"/>
                <w:sz w:val="22"/>
                <w:szCs w:val="22"/>
              </w:rPr>
            </w:pPr>
          </w:p>
        </w:tc>
      </w:tr>
      <w:tr w:rsidR="00DB2220" w:rsidRPr="00DB2220" w14:paraId="27FE89B6"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76509648" w14:textId="77777777"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0CA23B8D" w14:textId="77777777"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46D33935" w14:textId="77777777"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30468DCE" w14:textId="77777777"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1DBAF2BA" w14:textId="77777777" w:rsidR="00DB2220" w:rsidRPr="00DB2220" w:rsidRDefault="00DB2220" w:rsidP="008954AD">
            <w:pPr>
              <w:rPr>
                <w:rFonts w:asciiTheme="minorHAnsi" w:hAnsiTheme="minorHAnsi" w:cstheme="minorHAnsi"/>
                <w:color w:val="000000" w:themeColor="text1"/>
                <w:sz w:val="22"/>
                <w:szCs w:val="22"/>
              </w:rPr>
            </w:pPr>
          </w:p>
        </w:tc>
      </w:tr>
    </w:tbl>
    <w:p w14:paraId="6AF5D12C" w14:textId="77777777" w:rsidR="00DB2220" w:rsidRPr="00DB2220" w:rsidRDefault="00DB2220" w:rsidP="00DB2220">
      <w:pPr>
        <w:rPr>
          <w:rFonts w:asciiTheme="minorHAnsi" w:hAnsiTheme="minorHAnsi" w:cstheme="minorHAnsi"/>
          <w:color w:val="000000" w:themeColor="text1"/>
        </w:rPr>
      </w:pPr>
    </w:p>
    <w:p w14:paraId="73667ED1" w14:textId="77777777"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14:paraId="3E1BFF41" w14:textId="77777777" w:rsidR="00DB2220" w:rsidRPr="00DB2220" w:rsidRDefault="00DB2220" w:rsidP="00DB2220">
      <w:pPr>
        <w:rPr>
          <w:rFonts w:asciiTheme="minorHAnsi" w:hAnsiTheme="minorHAnsi" w:cstheme="minorHAnsi"/>
          <w:color w:val="000000" w:themeColor="text1"/>
        </w:rPr>
      </w:pPr>
    </w:p>
    <w:p w14:paraId="531C26AC" w14:textId="77777777"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7" w:name="__RefHeading__397_1396799281"/>
      <w:bookmarkStart w:id="8" w:name="_Toc312869849"/>
      <w:bookmarkStart w:id="9" w:name="_Toc401261383"/>
      <w:bookmarkEnd w:id="7"/>
      <w:bookmarkEnd w:id="8"/>
      <w:r w:rsidRPr="00DB2220">
        <w:rPr>
          <w:rFonts w:asciiTheme="minorHAnsi" w:hAnsiTheme="minorHAnsi" w:cstheme="minorHAnsi"/>
          <w:color w:val="000000" w:themeColor="text1"/>
        </w:rPr>
        <w:t>1.3 Verzendlijst</w:t>
      </w:r>
      <w:bookmarkEnd w:id="9"/>
    </w:p>
    <w:p w14:paraId="7A0467F4" w14:textId="77777777" w:rsidR="00DB2220" w:rsidRP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14:paraId="1614E2D2" w14:textId="77777777" w:rsidR="00DB2220" w:rsidRPr="00DB2220" w:rsidRDefault="00DB2220" w:rsidP="00DB222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r w:rsidRPr="00DB2220">
        <w:rPr>
          <w:rFonts w:asciiTheme="minorHAnsi" w:hAnsiTheme="minorHAnsi" w:cstheme="minorHAnsi"/>
          <w:color w:val="000000" w:themeColor="text1"/>
          <w:sz w:val="22"/>
          <w:szCs w:val="22"/>
        </w:rPr>
        <w:t>naam en functie]</w:t>
      </w:r>
    </w:p>
    <w:p w14:paraId="3A4E4A69" w14:textId="77777777"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[naam en functie]</w:t>
      </w:r>
    </w:p>
    <w:p w14:paraId="688979DB" w14:textId="77777777" w:rsidR="00DB2220" w:rsidRPr="00DB2220" w:rsidRDefault="00DB2220" w:rsidP="00DB2220">
      <w:pPr>
        <w:rPr>
          <w:rFonts w:asciiTheme="minorHAnsi" w:hAnsiTheme="minorHAnsi" w:cstheme="minorHAnsi"/>
          <w:color w:val="000000" w:themeColor="text1"/>
        </w:rPr>
      </w:pPr>
    </w:p>
    <w:p w14:paraId="7D14ACFB" w14:textId="77777777" w:rsidR="00DB2220" w:rsidRPr="00DB2220" w:rsidRDefault="00DB2220" w:rsidP="00DB2220">
      <w:pPr>
        <w:rPr>
          <w:rFonts w:asciiTheme="minorHAnsi" w:hAnsiTheme="minorHAnsi" w:cstheme="minorHAnsi"/>
          <w:color w:val="000000" w:themeColor="text1"/>
        </w:rPr>
      </w:pPr>
    </w:p>
    <w:p w14:paraId="1D3D2501" w14:textId="77777777" w:rsidR="00DB2220" w:rsidRPr="00DB2220" w:rsidRDefault="00DB2220" w:rsidP="00DB2220">
      <w:pPr>
        <w:pStyle w:val="Kop1"/>
        <w:jc w:val="left"/>
        <w:rPr>
          <w:rFonts w:asciiTheme="minorHAnsi" w:hAnsiTheme="minorHAnsi" w:cstheme="minorHAnsi"/>
          <w:color w:val="000000" w:themeColor="text1"/>
        </w:rPr>
      </w:pPr>
      <w:bookmarkStart w:id="10" w:name="__RefHeading__399_1396799281"/>
      <w:bookmarkStart w:id="11" w:name="_Toc312869850"/>
      <w:bookmarkEnd w:id="10"/>
      <w:bookmarkEnd w:id="11"/>
      <w:r w:rsidRPr="00DB2220">
        <w:rPr>
          <w:rFonts w:asciiTheme="minorHAnsi" w:hAnsiTheme="minorHAnsi" w:cstheme="minorHAnsi"/>
          <w:color w:val="000000" w:themeColor="text1"/>
          <w:sz w:val="32"/>
        </w:rPr>
        <w:br w:type="page"/>
      </w:r>
      <w:bookmarkStart w:id="12" w:name="_Toc401261384"/>
      <w:r w:rsidRPr="00DB2220">
        <w:rPr>
          <w:rFonts w:asciiTheme="minorHAnsi" w:hAnsiTheme="minorHAnsi" w:cstheme="minorHAnsi"/>
          <w:color w:val="000000" w:themeColor="text1"/>
          <w:sz w:val="32"/>
        </w:rPr>
        <w:lastRenderedPageBreak/>
        <w:t>2. Inleiding</w:t>
      </w:r>
      <w:bookmarkEnd w:id="12"/>
    </w:p>
    <w:p w14:paraId="4DC148BE" w14:textId="77777777" w:rsidR="00DB2220" w:rsidRPr="00DB2220" w:rsidRDefault="00DB2220" w:rsidP="00DB2220">
      <w:pPr>
        <w:rPr>
          <w:rFonts w:asciiTheme="minorHAnsi" w:hAnsiTheme="minorHAnsi" w:cstheme="minorHAnsi"/>
          <w:color w:val="000000" w:themeColor="text1"/>
        </w:rPr>
      </w:pPr>
    </w:p>
    <w:p w14:paraId="0B106F67" w14:textId="77777777"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13" w:name="__RefHeading__401_1396799281"/>
      <w:bookmarkStart w:id="14" w:name="_Toc312869851"/>
      <w:bookmarkStart w:id="15" w:name="_Toc401261385"/>
      <w:bookmarkEnd w:id="13"/>
      <w:bookmarkEnd w:id="14"/>
      <w:r w:rsidRPr="00DB2220">
        <w:rPr>
          <w:rFonts w:asciiTheme="minorHAnsi" w:hAnsiTheme="minorHAnsi" w:cstheme="minorHAnsi"/>
          <w:color w:val="000000" w:themeColor="text1"/>
        </w:rPr>
        <w:t>2.1. Doelstelling</w:t>
      </w:r>
      <w:bookmarkEnd w:id="15"/>
    </w:p>
    <w:p w14:paraId="108E75BF" w14:textId="6B439CC4" w:rsidR="00DB2220" w:rsidRPr="00DB2220" w:rsidRDefault="007E5637" w:rsidP="00DB2220">
      <w:pPr>
        <w:rPr>
          <w:rFonts w:asciiTheme="minorHAnsi" w:hAnsiTheme="minorHAnsi" w:cstheme="minorHAnsi"/>
          <w:color w:val="000000" w:themeColor="text1"/>
        </w:rPr>
      </w:pPr>
      <w:r>
        <w:rPr>
          <w:rFonts w:asciiTheme="minorHAnsi" w:hAnsiTheme="minorHAnsi" w:cstheme="minorHAnsi"/>
          <w:color w:val="000000" w:themeColor="text1"/>
          <w:sz w:val="22"/>
        </w:rPr>
        <w:t xml:space="preserve">Het </w:t>
      </w:r>
      <w:proofErr w:type="spellStart"/>
      <w:r>
        <w:rPr>
          <w:rFonts w:asciiTheme="minorHAnsi" w:hAnsiTheme="minorHAnsi" w:cstheme="minorHAnsi"/>
          <w:color w:val="000000" w:themeColor="text1"/>
          <w:sz w:val="22"/>
        </w:rPr>
        <w:t>MBORijnland</w:t>
      </w:r>
      <w:proofErr w:type="spellEnd"/>
      <w:r>
        <w:rPr>
          <w:rFonts w:asciiTheme="minorHAnsi" w:hAnsiTheme="minorHAnsi" w:cstheme="minorHAnsi"/>
          <w:color w:val="000000" w:themeColor="text1"/>
          <w:sz w:val="22"/>
        </w:rPr>
        <w:t xml:space="preserve"> heeft elke 3</w:t>
      </w:r>
      <w:r w:rsidRPr="007E5637">
        <w:rPr>
          <w:rFonts w:asciiTheme="minorHAnsi" w:hAnsiTheme="minorHAnsi" w:cstheme="minorHAnsi"/>
          <w:color w:val="000000" w:themeColor="text1"/>
          <w:sz w:val="22"/>
          <w:vertAlign w:val="superscript"/>
        </w:rPr>
        <w:t>e</w:t>
      </w:r>
      <w:r>
        <w:rPr>
          <w:rFonts w:asciiTheme="minorHAnsi" w:hAnsiTheme="minorHAnsi" w:cstheme="minorHAnsi"/>
          <w:color w:val="000000" w:themeColor="text1"/>
          <w:sz w:val="22"/>
        </w:rPr>
        <w:t xml:space="preserve"> donderdag van september een event voor al zijn 12.000 medewerkers. Hiervoor moeten we een mobiele app creëren die de omgang van dit project wat makkelijker gaat.</w:t>
      </w:r>
      <w:r>
        <w:rPr>
          <w:rFonts w:asciiTheme="minorHAnsi" w:hAnsiTheme="minorHAnsi" w:cstheme="minorHAnsi"/>
          <w:color w:val="000000" w:themeColor="text1"/>
          <w:sz w:val="22"/>
        </w:rPr>
        <w:br/>
        <w:t xml:space="preserve">Er zijn wel 50 activiteiten op het event </w:t>
      </w:r>
      <w:r w:rsidR="00C664D3">
        <w:rPr>
          <w:rFonts w:asciiTheme="minorHAnsi" w:hAnsiTheme="minorHAnsi" w:cstheme="minorHAnsi"/>
          <w:color w:val="000000" w:themeColor="text1"/>
          <w:sz w:val="22"/>
        </w:rPr>
        <w:t>maar deze kunnen van te voren niet worden geboekt door mensen. Ook moet er goed gelet worden op aanwezigheid, dit wordt waarschijnlijk gedaan door middel van QR codes.</w:t>
      </w:r>
    </w:p>
    <w:p w14:paraId="4447E41F" w14:textId="77777777" w:rsidR="00DB2220" w:rsidRPr="00DB2220" w:rsidRDefault="00DB2220" w:rsidP="00DB2220">
      <w:pPr>
        <w:rPr>
          <w:rFonts w:asciiTheme="minorHAnsi" w:hAnsiTheme="minorHAnsi" w:cstheme="minorHAnsi"/>
          <w:color w:val="000000" w:themeColor="text1"/>
        </w:rPr>
      </w:pPr>
    </w:p>
    <w:p w14:paraId="15075AE5"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16" w:name="__RefHeading__403_1396799281"/>
      <w:bookmarkStart w:id="17" w:name="_Toc312869852"/>
      <w:bookmarkStart w:id="18" w:name="_Toc401261386"/>
      <w:bookmarkEnd w:id="16"/>
      <w:bookmarkEnd w:id="17"/>
      <w:r w:rsidRPr="00DB2220">
        <w:rPr>
          <w:rFonts w:asciiTheme="minorHAnsi" w:hAnsiTheme="minorHAnsi" w:cstheme="minorHAnsi"/>
          <w:color w:val="000000" w:themeColor="text1"/>
        </w:rPr>
        <w:t>2.2. Organisatie</w:t>
      </w:r>
      <w:bookmarkEnd w:id="18"/>
    </w:p>
    <w:p w14:paraId="5636D0AB" w14:textId="3B267FD2" w:rsidR="00DB2220" w:rsidRPr="00DB2220" w:rsidRDefault="00C664D3" w:rsidP="00DB2220">
      <w:pPr>
        <w:rPr>
          <w:rFonts w:asciiTheme="minorHAnsi" w:hAnsiTheme="minorHAnsi" w:cstheme="minorHAnsi"/>
          <w:color w:val="000000" w:themeColor="text1"/>
        </w:rPr>
      </w:pPr>
      <w:r>
        <w:rPr>
          <w:rFonts w:asciiTheme="minorHAnsi" w:hAnsiTheme="minorHAnsi" w:cstheme="minorHAnsi"/>
          <w:color w:val="000000" w:themeColor="text1"/>
          <w:sz w:val="22"/>
        </w:rPr>
        <w:t>H</w:t>
      </w:r>
      <w:r w:rsidR="00F40E58">
        <w:rPr>
          <w:rFonts w:asciiTheme="minorHAnsi" w:hAnsiTheme="minorHAnsi" w:cstheme="minorHAnsi"/>
          <w:color w:val="000000" w:themeColor="text1"/>
          <w:sz w:val="22"/>
        </w:rPr>
        <w:t xml:space="preserve">et </w:t>
      </w:r>
      <w:proofErr w:type="spellStart"/>
      <w:r w:rsidR="00F40E58">
        <w:rPr>
          <w:rFonts w:asciiTheme="minorHAnsi" w:hAnsiTheme="minorHAnsi" w:cstheme="minorHAnsi"/>
          <w:color w:val="000000" w:themeColor="text1"/>
          <w:sz w:val="22"/>
        </w:rPr>
        <w:t>MBORijnland</w:t>
      </w:r>
      <w:proofErr w:type="spellEnd"/>
      <w:r w:rsidR="00F40E58">
        <w:rPr>
          <w:rFonts w:asciiTheme="minorHAnsi" w:hAnsiTheme="minorHAnsi" w:cstheme="minorHAnsi"/>
          <w:color w:val="000000" w:themeColor="text1"/>
          <w:sz w:val="22"/>
        </w:rPr>
        <w:t xml:space="preserve"> is een MBO school. Deze school organiseert eens in het jaar een groot evenement</w:t>
      </w:r>
    </w:p>
    <w:p w14:paraId="0FF002EC" w14:textId="77777777" w:rsidR="00DB2220" w:rsidRPr="00DB2220" w:rsidRDefault="00DB2220" w:rsidP="00DB2220">
      <w:pPr>
        <w:rPr>
          <w:rFonts w:asciiTheme="minorHAnsi" w:hAnsiTheme="minorHAnsi" w:cstheme="minorHAnsi"/>
          <w:color w:val="000000" w:themeColor="text1"/>
        </w:rPr>
      </w:pPr>
      <w:bookmarkStart w:id="19" w:name="_GoBack"/>
      <w:bookmarkEnd w:id="19"/>
    </w:p>
    <w:p w14:paraId="05ACC033"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20" w:name="__RefHeading__405_1396799281"/>
      <w:bookmarkStart w:id="21" w:name="_Toc312869853"/>
      <w:bookmarkStart w:id="22" w:name="_Toc401261387"/>
      <w:bookmarkEnd w:id="20"/>
      <w:bookmarkEnd w:id="21"/>
      <w:r w:rsidRPr="00DB2220">
        <w:rPr>
          <w:rFonts w:asciiTheme="minorHAnsi" w:hAnsiTheme="minorHAnsi" w:cstheme="minorHAnsi"/>
          <w:color w:val="000000" w:themeColor="text1"/>
        </w:rPr>
        <w:t>2.3 Technische aspecten</w:t>
      </w:r>
      <w:bookmarkEnd w:id="22"/>
    </w:p>
    <w:p w14:paraId="4F561B4D" w14:textId="77777777" w:rsidR="00DB2220" w:rsidRP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rPr>
        <w:t>Geef hier de automatisering graad van het bedrijf weer. Geef aan welke verandering je nu al voorziet het nieuwe te maken systeem.</w:t>
      </w:r>
    </w:p>
    <w:p w14:paraId="35622A59" w14:textId="77777777"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14:paraId="11FF55DA" w14:textId="77777777" w:rsidR="00DB2220" w:rsidRPr="00DB2220" w:rsidRDefault="00DB2220" w:rsidP="00DB2220">
      <w:pPr>
        <w:rPr>
          <w:rFonts w:asciiTheme="minorHAnsi" w:hAnsiTheme="minorHAnsi" w:cstheme="minorHAnsi"/>
          <w:color w:val="000000" w:themeColor="text1"/>
        </w:rPr>
      </w:pPr>
    </w:p>
    <w:p w14:paraId="0B8D448B" w14:textId="77777777" w:rsidR="00DB2220" w:rsidRPr="00DB2220" w:rsidRDefault="00DB2220" w:rsidP="00DB2220">
      <w:pPr>
        <w:pStyle w:val="Kop1"/>
        <w:jc w:val="left"/>
        <w:rPr>
          <w:rFonts w:asciiTheme="minorHAnsi" w:hAnsiTheme="minorHAnsi" w:cstheme="minorHAnsi"/>
          <w:color w:val="000000" w:themeColor="text1"/>
        </w:rPr>
      </w:pPr>
      <w:bookmarkStart w:id="23" w:name="__RefHeading__407_1396799281"/>
      <w:bookmarkStart w:id="24" w:name="_Toc312869854"/>
      <w:bookmarkStart w:id="25" w:name="_Toc401261388"/>
      <w:bookmarkEnd w:id="23"/>
      <w:bookmarkEnd w:id="24"/>
      <w:r w:rsidRPr="00DB2220">
        <w:rPr>
          <w:rFonts w:asciiTheme="minorHAnsi" w:hAnsiTheme="minorHAnsi" w:cstheme="minorHAnsi"/>
          <w:color w:val="000000" w:themeColor="text1"/>
          <w:sz w:val="32"/>
        </w:rPr>
        <w:t>3. Werkwijze in het project</w:t>
      </w:r>
      <w:bookmarkEnd w:id="25"/>
    </w:p>
    <w:p w14:paraId="458B52C0" w14:textId="77777777"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Beschrijf het project team  en de werkwijze tijdens het project weer.</w:t>
      </w:r>
    </w:p>
    <w:p w14:paraId="0CF269D1" w14:textId="77777777" w:rsidR="00DB2220" w:rsidRPr="00DB2220" w:rsidRDefault="00DB2220" w:rsidP="00DB2220">
      <w:pPr>
        <w:rPr>
          <w:rFonts w:asciiTheme="minorHAnsi" w:hAnsiTheme="minorHAnsi" w:cstheme="minorHAnsi"/>
          <w:color w:val="000000" w:themeColor="text1"/>
        </w:rPr>
      </w:pPr>
    </w:p>
    <w:p w14:paraId="4AD23724" w14:textId="77777777" w:rsidR="00DB2220" w:rsidRPr="00DB2220" w:rsidRDefault="00DB2220" w:rsidP="00DB2220">
      <w:pPr>
        <w:rPr>
          <w:rFonts w:asciiTheme="minorHAnsi" w:hAnsiTheme="minorHAnsi" w:cstheme="minorHAnsi"/>
          <w:color w:val="000000" w:themeColor="text1"/>
        </w:rPr>
      </w:pPr>
    </w:p>
    <w:p w14:paraId="7D9A2D1A" w14:textId="77777777" w:rsidR="00DB2220" w:rsidRPr="00DB2220" w:rsidRDefault="00DB2220" w:rsidP="00DB2220">
      <w:pPr>
        <w:pStyle w:val="Kop1"/>
        <w:jc w:val="left"/>
        <w:rPr>
          <w:rFonts w:asciiTheme="minorHAnsi" w:hAnsiTheme="minorHAnsi" w:cstheme="minorHAnsi"/>
          <w:color w:val="000000" w:themeColor="text1"/>
        </w:rPr>
      </w:pPr>
      <w:bookmarkStart w:id="26" w:name="__RefHeading__409_1396799281"/>
      <w:bookmarkStart w:id="27" w:name="_Toc312869855"/>
      <w:bookmarkStart w:id="28" w:name="_Toc401261389"/>
      <w:bookmarkEnd w:id="26"/>
      <w:bookmarkEnd w:id="27"/>
      <w:r w:rsidRPr="00DB2220">
        <w:rPr>
          <w:rFonts w:asciiTheme="minorHAnsi" w:hAnsiTheme="minorHAnsi" w:cstheme="minorHAnsi"/>
          <w:color w:val="000000" w:themeColor="text1"/>
          <w:sz w:val="32"/>
        </w:rPr>
        <w:t>4. Situatieschets onderzocht terrein</w:t>
      </w:r>
      <w:bookmarkEnd w:id="28"/>
    </w:p>
    <w:p w14:paraId="1EC13429" w14:textId="77777777"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Beschrijf het systeemconcept zoals het bedrijf/ de afdeling die wil hebben. Beschrijf ook wat het systeem niet moet doen, dit zijn de grenzen van het systeem. Benoem de informatie vraag waar aan het systeem zal voldoen voor het bedrijf/ de afdeling. Geef ook aan welk onderdeel een hogere (1) en welk onderdeel een lagere (2) prioriteit heeft in het gehele systeem.</w:t>
      </w:r>
    </w:p>
    <w:p w14:paraId="74FACA27" w14:textId="77777777" w:rsidR="00DB2220" w:rsidRPr="00DB2220" w:rsidRDefault="00DB2220" w:rsidP="00DB2220">
      <w:pPr>
        <w:rPr>
          <w:rFonts w:asciiTheme="minorHAnsi" w:hAnsiTheme="minorHAnsi" w:cstheme="minorHAnsi"/>
          <w:color w:val="000000" w:themeColor="text1"/>
        </w:rPr>
      </w:pPr>
    </w:p>
    <w:p w14:paraId="542A4263" w14:textId="77777777" w:rsidR="00DB2220" w:rsidRPr="00DB2220" w:rsidRDefault="00DB2220" w:rsidP="00DB2220">
      <w:pPr>
        <w:pStyle w:val="Kop1"/>
        <w:jc w:val="left"/>
        <w:rPr>
          <w:rFonts w:asciiTheme="minorHAnsi" w:hAnsiTheme="minorHAnsi" w:cstheme="minorHAnsi"/>
          <w:color w:val="000000" w:themeColor="text1"/>
        </w:rPr>
      </w:pPr>
      <w:bookmarkStart w:id="29" w:name="__RefHeading__411_1396799281"/>
      <w:bookmarkStart w:id="30" w:name="_Toc312869856"/>
      <w:bookmarkStart w:id="31" w:name="_Toc401261390"/>
      <w:bookmarkEnd w:id="29"/>
      <w:bookmarkEnd w:id="30"/>
      <w:r w:rsidRPr="00DB2220">
        <w:rPr>
          <w:rFonts w:asciiTheme="minorHAnsi" w:hAnsiTheme="minorHAnsi" w:cstheme="minorHAnsi"/>
          <w:color w:val="000000" w:themeColor="text1"/>
          <w:sz w:val="32"/>
        </w:rPr>
        <w:t>5. Informatie architectuur</w:t>
      </w:r>
      <w:bookmarkEnd w:id="31"/>
      <w:r w:rsidRPr="00DB2220">
        <w:rPr>
          <w:rFonts w:asciiTheme="minorHAnsi" w:hAnsiTheme="minorHAnsi" w:cstheme="minorHAnsi"/>
          <w:color w:val="000000" w:themeColor="text1"/>
          <w:sz w:val="32"/>
        </w:rPr>
        <w:t xml:space="preserve"> </w:t>
      </w:r>
    </w:p>
    <w:p w14:paraId="7441B27E" w14:textId="77777777" w:rsidR="00DB2220" w:rsidRPr="00DB2220" w:rsidRDefault="00DB2220" w:rsidP="00DB2220">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nieuwe systeem zal een bepaalde architectuur hebben. Wordt het een desktop syste</w:t>
      </w:r>
      <w:r>
        <w:rPr>
          <w:rFonts w:asciiTheme="minorHAnsi" w:hAnsiTheme="minorHAnsi" w:cstheme="minorHAnsi"/>
          <w:color w:val="000000" w:themeColor="text1"/>
          <w:sz w:val="22"/>
        </w:rPr>
        <w:t xml:space="preserve">em, </w:t>
      </w:r>
      <w:proofErr w:type="spellStart"/>
      <w:r>
        <w:rPr>
          <w:rFonts w:asciiTheme="minorHAnsi" w:hAnsiTheme="minorHAnsi" w:cstheme="minorHAnsi"/>
          <w:color w:val="000000" w:themeColor="text1"/>
          <w:sz w:val="22"/>
        </w:rPr>
        <w:t>webbased</w:t>
      </w:r>
      <w:proofErr w:type="spellEnd"/>
      <w:r>
        <w:rPr>
          <w:rFonts w:asciiTheme="minorHAnsi" w:hAnsiTheme="minorHAnsi" w:cstheme="minorHAnsi"/>
          <w:color w:val="000000" w:themeColor="text1"/>
          <w:sz w:val="22"/>
        </w:rPr>
        <w:t xml:space="preserve">,  </w:t>
      </w:r>
      <w:proofErr w:type="spellStart"/>
      <w:r>
        <w:rPr>
          <w:rFonts w:asciiTheme="minorHAnsi" w:hAnsiTheme="minorHAnsi" w:cstheme="minorHAnsi"/>
          <w:color w:val="000000" w:themeColor="text1"/>
          <w:sz w:val="22"/>
        </w:rPr>
        <w:t>cliënt-server</w:t>
      </w:r>
      <w:proofErr w:type="spellEnd"/>
      <w:r w:rsidRPr="00DB2220">
        <w:rPr>
          <w:rFonts w:asciiTheme="minorHAnsi" w:hAnsiTheme="minorHAnsi" w:cstheme="minorHAnsi"/>
          <w:color w:val="000000" w:themeColor="text1"/>
          <w:sz w:val="22"/>
        </w:rPr>
        <w:t xml:space="preserve"> of  standalone. Denk hierbij </w:t>
      </w:r>
      <w:r>
        <w:rPr>
          <w:rFonts w:asciiTheme="minorHAnsi" w:hAnsiTheme="minorHAnsi" w:cstheme="minorHAnsi"/>
          <w:color w:val="000000" w:themeColor="text1"/>
          <w:sz w:val="22"/>
        </w:rPr>
        <w:t xml:space="preserve">ook aan nieuwste ICT technische </w:t>
      </w:r>
      <w:r w:rsidRPr="00DB2220">
        <w:rPr>
          <w:rFonts w:asciiTheme="minorHAnsi" w:hAnsiTheme="minorHAnsi" w:cstheme="minorHAnsi"/>
          <w:color w:val="000000" w:themeColor="text1"/>
          <w:sz w:val="22"/>
        </w:rPr>
        <w:t>ontwikkelingen. Beargumenteer ook de keuze.</w:t>
      </w:r>
    </w:p>
    <w:p w14:paraId="17698682" w14:textId="77777777" w:rsidR="00DB2220" w:rsidRPr="00DB2220" w:rsidRDefault="00DB2220" w:rsidP="00DB2220">
      <w:pPr>
        <w:rPr>
          <w:rFonts w:asciiTheme="minorHAnsi" w:hAnsiTheme="minorHAnsi" w:cstheme="minorHAnsi"/>
          <w:color w:val="000000" w:themeColor="text1"/>
        </w:rPr>
      </w:pPr>
    </w:p>
    <w:p w14:paraId="4659F115" w14:textId="77777777" w:rsidR="00DB2220" w:rsidRPr="00DB2220" w:rsidRDefault="00DB2220" w:rsidP="00DB2220">
      <w:pPr>
        <w:rPr>
          <w:rFonts w:asciiTheme="minorHAnsi" w:hAnsiTheme="minorHAnsi" w:cstheme="minorHAnsi"/>
          <w:color w:val="000000" w:themeColor="text1"/>
        </w:rPr>
      </w:pPr>
    </w:p>
    <w:p w14:paraId="038293E4"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32" w:name="__RefHeading__413_1396799281"/>
      <w:bookmarkStart w:id="33" w:name="_Toc312869857"/>
      <w:bookmarkStart w:id="34" w:name="_Toc401261391"/>
      <w:bookmarkEnd w:id="32"/>
      <w:bookmarkEnd w:id="33"/>
      <w:r w:rsidRPr="00DB2220">
        <w:rPr>
          <w:rFonts w:asciiTheme="minorHAnsi" w:hAnsiTheme="minorHAnsi" w:cstheme="minorHAnsi"/>
          <w:color w:val="000000" w:themeColor="text1"/>
        </w:rPr>
        <w:t>6 Plan van aanpak</w:t>
      </w:r>
      <w:bookmarkEnd w:id="34"/>
    </w:p>
    <w:p w14:paraId="43703C76" w14:textId="77777777" w:rsidR="00DB2220" w:rsidRPr="00DB2220" w:rsidRDefault="00DB2220" w:rsidP="00DB2220">
      <w:pPr>
        <w:rPr>
          <w:rFonts w:asciiTheme="minorHAnsi" w:hAnsiTheme="minorHAnsi" w:cstheme="minorHAnsi"/>
          <w:color w:val="000000" w:themeColor="text1"/>
        </w:rPr>
      </w:pPr>
    </w:p>
    <w:p w14:paraId="43CC6245" w14:textId="77777777"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35" w:name="__RefHeading__415_1396799281"/>
      <w:bookmarkStart w:id="36" w:name="_Toc312869858"/>
      <w:bookmarkStart w:id="37" w:name="_Toc401261392"/>
      <w:bookmarkEnd w:id="35"/>
      <w:bookmarkEnd w:id="36"/>
      <w:r w:rsidRPr="00DB2220">
        <w:rPr>
          <w:rFonts w:asciiTheme="minorHAnsi" w:hAnsiTheme="minorHAnsi" w:cstheme="minorHAnsi"/>
          <w:color w:val="000000" w:themeColor="text1"/>
        </w:rPr>
        <w:t>6.1 Op te leveren producten</w:t>
      </w:r>
      <w:bookmarkEnd w:id="37"/>
    </w:p>
    <w:p w14:paraId="12E2BE05" w14:textId="77777777" w:rsidR="00DB2220" w:rsidRPr="00DB2220" w:rsidRDefault="00DB2220" w:rsidP="00DB2220">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14:paraId="1FA08E33"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functioneel ontwerp</w:t>
      </w:r>
    </w:p>
    <w:p w14:paraId="6D7BFFD5"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technisch ontwerp</w:t>
      </w:r>
    </w:p>
    <w:p w14:paraId="49128F41"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realisatie/bouw van het systeem</w:t>
      </w:r>
    </w:p>
    <w:p w14:paraId="680E9AA2"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implementatie van het systeem</w:t>
      </w:r>
    </w:p>
    <w:p w14:paraId="134F39E2" w14:textId="77777777" w:rsidR="00DB2220" w:rsidRPr="00DB2220" w:rsidRDefault="00DB2220" w:rsidP="00DB2220">
      <w:pPr>
        <w:numPr>
          <w:ilvl w:val="0"/>
          <w:numId w:val="3"/>
        </w:numPr>
        <w:rPr>
          <w:rFonts w:asciiTheme="minorHAnsi" w:hAnsiTheme="minorHAnsi" w:cstheme="minorHAnsi"/>
          <w:color w:val="000000" w:themeColor="text1"/>
        </w:rPr>
      </w:pPr>
      <w:r w:rsidRPr="00DB2220">
        <w:rPr>
          <w:rFonts w:asciiTheme="minorHAnsi" w:hAnsiTheme="minorHAnsi" w:cstheme="minorHAnsi"/>
          <w:color w:val="000000" w:themeColor="text1"/>
          <w:sz w:val="22"/>
        </w:rPr>
        <w:t>het gebruik van het systeem</w:t>
      </w:r>
    </w:p>
    <w:p w14:paraId="616C3E55" w14:textId="77777777" w:rsidR="00DB2220" w:rsidRPr="00DB2220" w:rsidRDefault="00DB2220" w:rsidP="00DB2220">
      <w:pPr>
        <w:ind w:left="786"/>
        <w:rPr>
          <w:rFonts w:asciiTheme="minorHAnsi" w:hAnsiTheme="minorHAnsi" w:cstheme="minorHAnsi"/>
          <w:color w:val="000000" w:themeColor="text1"/>
        </w:rPr>
      </w:pPr>
    </w:p>
    <w:p w14:paraId="10A03BAB" w14:textId="77777777"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14:paraId="6E1DBB1A" w14:textId="77777777" w:rsidR="00DB2220" w:rsidRPr="00DB2220" w:rsidRDefault="00DB2220" w:rsidP="00DB2220">
      <w:pPr>
        <w:rPr>
          <w:rFonts w:asciiTheme="minorHAnsi" w:hAnsiTheme="minorHAnsi" w:cstheme="minorHAnsi"/>
          <w:color w:val="000000" w:themeColor="text1"/>
        </w:rPr>
      </w:pPr>
    </w:p>
    <w:p w14:paraId="059FC631"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38" w:name="__RefHeading__417_1396799281"/>
      <w:bookmarkStart w:id="39" w:name="_Toc312869859"/>
      <w:bookmarkStart w:id="40" w:name="_Toc401261393"/>
      <w:bookmarkEnd w:id="38"/>
      <w:bookmarkEnd w:id="39"/>
      <w:r w:rsidRPr="00DB2220">
        <w:rPr>
          <w:rFonts w:asciiTheme="minorHAnsi" w:hAnsiTheme="minorHAnsi" w:cstheme="minorHAnsi"/>
          <w:color w:val="000000" w:themeColor="text1"/>
        </w:rPr>
        <w:t>6.2 Planning</w:t>
      </w:r>
      <w:bookmarkEnd w:id="40"/>
    </w:p>
    <w:p w14:paraId="5D82EF16" w14:textId="77777777" w:rsidR="00DB2220" w:rsidRPr="00DB2220" w:rsidRDefault="00DB2220" w:rsidP="00DB2220">
      <w:pPr>
        <w:pStyle w:val="Plattetekst"/>
        <w:rPr>
          <w:rFonts w:asciiTheme="minorHAnsi" w:hAnsiTheme="minorHAnsi" w:cstheme="minorHAnsi"/>
          <w:color w:val="000000" w:themeColor="text1"/>
        </w:rPr>
      </w:pPr>
      <w:r w:rsidRPr="00DB2220">
        <w:rPr>
          <w:rFonts w:asciiTheme="minorHAnsi" w:hAnsiTheme="minorHAnsi" w:cstheme="minorHAnsi"/>
          <w:color w:val="000000" w:themeColor="text1"/>
        </w:rPr>
        <w:t xml:space="preserve">De verschillende fasen in combinatie met de data wanneer ze opgeleverd worden vormen je planning. Uiteindelijk moet je hierin kunnen lezen wanneer je van de ene fase in de andere beland. </w:t>
      </w:r>
    </w:p>
    <w:p w14:paraId="031AFC0F" w14:textId="77777777" w:rsidR="00DB2220" w:rsidRPr="00DB2220" w:rsidRDefault="00DB2220" w:rsidP="00DB2220">
      <w:pPr>
        <w:pStyle w:val="Lijstalinea1"/>
        <w:rPr>
          <w:rFonts w:asciiTheme="minorHAnsi" w:hAnsiTheme="minorHAnsi" w:cstheme="minorHAnsi"/>
          <w:color w:val="000000" w:themeColor="text1"/>
        </w:rPr>
      </w:pPr>
    </w:p>
    <w:p w14:paraId="3D446F7D"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41" w:name="__RefHeading__419_1396799281"/>
      <w:bookmarkStart w:id="42" w:name="_Toc312869860"/>
      <w:bookmarkStart w:id="43" w:name="_Toc401261394"/>
      <w:bookmarkEnd w:id="41"/>
      <w:bookmarkEnd w:id="42"/>
      <w:r w:rsidRPr="00DB2220">
        <w:rPr>
          <w:rFonts w:asciiTheme="minorHAnsi" w:hAnsiTheme="minorHAnsi" w:cstheme="minorHAnsi"/>
          <w:color w:val="000000" w:themeColor="text1"/>
        </w:rPr>
        <w:t>6.3.Benodigde middelen</w:t>
      </w:r>
      <w:bookmarkEnd w:id="43"/>
    </w:p>
    <w:p w14:paraId="0575F66B" w14:textId="77777777"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 xml:space="preserve">Geef aan hoeveel het gehele project zal kosten. In de meeste gevallen volstaat het aantal geschatte manuren per activiteit. </w:t>
      </w:r>
    </w:p>
    <w:sectPr w:rsidR="00DB2220" w:rsidRPr="00DB2220" w:rsidSect="00D2249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DDA36" w14:textId="77777777" w:rsidR="00A12420" w:rsidRDefault="00A12420" w:rsidP="00DB2220">
      <w:r>
        <w:separator/>
      </w:r>
    </w:p>
  </w:endnote>
  <w:endnote w:type="continuationSeparator" w:id="0">
    <w:p w14:paraId="14603478" w14:textId="77777777" w:rsidR="00A12420" w:rsidRDefault="00A12420"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7895" w14:textId="77777777" w:rsidR="00D22491" w:rsidRDefault="00D2249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BCAE6" w14:textId="77777777"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r>
      <w:rPr>
        <w:rFonts w:asciiTheme="minorHAnsi" w:hAnsiTheme="minorHAnsi" w:cstheme="minorHAnsi"/>
        <w:sz w:val="22"/>
        <w:szCs w:val="22"/>
      </w:rPr>
      <w:t xml:space="preserve">Informatiebehoefte Rapport </w:t>
    </w:r>
    <w:r w:rsidRPr="009A234F">
      <w:rPr>
        <w:rFonts w:asciiTheme="minorHAnsi" w:hAnsiTheme="minorHAnsi" w:cstheme="minorHAnsi"/>
        <w:sz w:val="22"/>
        <w:szCs w:val="22"/>
      </w:rPr>
      <w:t>[projectnaam]</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14:paraId="6DF3B411" w14:textId="77777777" w:rsidR="00DB2220" w:rsidRPr="00D22491" w:rsidRDefault="00D22491" w:rsidP="00D22491">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[jouw naam] - [datum] – [versienummer]</w:t>
    </w:r>
    <w:bookmarkEnd w:id="44"/>
    <w:bookmarkEnd w:id="4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635E" w14:textId="77777777" w:rsidR="00D22491" w:rsidRDefault="00D2249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F4A1E" w14:textId="77777777" w:rsidR="00A12420" w:rsidRDefault="00A12420" w:rsidP="00DB2220">
      <w:r>
        <w:separator/>
      </w:r>
    </w:p>
  </w:footnote>
  <w:footnote w:type="continuationSeparator" w:id="0">
    <w:p w14:paraId="5C4828C5" w14:textId="77777777" w:rsidR="00A12420" w:rsidRDefault="00A12420" w:rsidP="00DB2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445B5" w14:textId="77777777" w:rsidR="00D22491" w:rsidRDefault="00D2249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62A87" w14:textId="77777777" w:rsidR="00D22491" w:rsidRDefault="00D2249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2B144" w14:textId="77777777" w:rsidR="00D22491" w:rsidRDefault="00D2249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0"/>
    <w:rsid w:val="00150309"/>
    <w:rsid w:val="001B2EC1"/>
    <w:rsid w:val="002E1F68"/>
    <w:rsid w:val="003D12A2"/>
    <w:rsid w:val="00530471"/>
    <w:rsid w:val="00731A84"/>
    <w:rsid w:val="00741ED8"/>
    <w:rsid w:val="007E5637"/>
    <w:rsid w:val="00A12420"/>
    <w:rsid w:val="00C664D3"/>
    <w:rsid w:val="00D22491"/>
    <w:rsid w:val="00DB2220"/>
    <w:rsid w:val="00F40E58"/>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A36E"/>
  <w15:docId w15:val="{88F25541-4292-41AA-A26B-2608BD49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571DE-3185-402B-B317-66EBF241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708</Words>
  <Characters>3894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 Volwater</dc:creator>
  <cp:lastModifiedBy>Sam vd Greft</cp:lastModifiedBy>
  <cp:revision>4</cp:revision>
  <dcterms:created xsi:type="dcterms:W3CDTF">2019-05-16T07:38:00Z</dcterms:created>
  <dcterms:modified xsi:type="dcterms:W3CDTF">2019-05-17T20:01:00Z</dcterms:modified>
</cp:coreProperties>
</file>