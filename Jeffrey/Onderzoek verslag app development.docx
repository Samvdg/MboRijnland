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AED" w:rsidRDefault="007F55EE" w:rsidP="007F55EE">
      <w:pPr>
        <w:pStyle w:val="Titel"/>
        <w:jc w:val="center"/>
      </w:pPr>
      <w:r>
        <w:t>Onderzoek verslag app development.</w:t>
      </w:r>
    </w:p>
    <w:p w:rsidR="007F55EE" w:rsidRDefault="007F55EE" w:rsidP="007F55EE">
      <w:pPr>
        <w:pStyle w:val="Titel"/>
        <w:jc w:val="center"/>
      </w:pPr>
    </w:p>
    <w:p w:rsidR="007F55EE" w:rsidRDefault="007F55EE" w:rsidP="007F55EE">
      <w:pPr>
        <w:pStyle w:val="Titel"/>
        <w:jc w:val="center"/>
      </w:pPr>
      <w:r>
        <w:t>Door sam v/d G.</w:t>
      </w:r>
    </w:p>
    <w:p w:rsidR="007F55EE" w:rsidRDefault="007F55EE" w:rsidP="007F55EE">
      <w:pPr>
        <w:pStyle w:val="Titel"/>
        <w:jc w:val="center"/>
      </w:pPr>
      <w:r>
        <w:t>SN: 1032961</w:t>
      </w:r>
    </w:p>
    <w:p w:rsidR="007F55EE" w:rsidRDefault="007F55EE" w:rsidP="007F55EE">
      <w:pPr>
        <w:pStyle w:val="Titel"/>
        <w:jc w:val="center"/>
      </w:pPr>
      <w:r>
        <w:t>Datum: 11/12/2019</w:t>
      </w:r>
    </w:p>
    <w:p w:rsidR="007F55EE" w:rsidRDefault="007F55EE" w:rsidP="007F55EE">
      <w:pPr>
        <w:pStyle w:val="Titel"/>
        <w:jc w:val="center"/>
      </w:pPr>
    </w:p>
    <w:p w:rsidR="007F55EE" w:rsidRDefault="007F55EE">
      <w:pPr>
        <w:rPr>
          <w:rFonts w:asciiTheme="majorHAnsi" w:eastAsiaTheme="majorEastAsia" w:hAnsiTheme="majorHAnsi" w:cstheme="majorBidi"/>
          <w:caps/>
          <w:color w:val="FFFFFF" w:themeColor="background1"/>
          <w:spacing w:val="15"/>
        </w:rPr>
      </w:pPr>
      <w:r>
        <w:br w:type="page"/>
      </w:r>
    </w:p>
    <w:sdt>
      <w:sdtPr>
        <w:rPr>
          <w:rFonts w:asciiTheme="minorHAnsi" w:eastAsiaTheme="minorEastAsia" w:hAnsiTheme="minorHAnsi" w:cstheme="minorBidi"/>
          <w:caps w:val="0"/>
          <w:color w:val="auto"/>
          <w:spacing w:val="0"/>
        </w:rPr>
        <w:id w:val="209693601"/>
        <w:docPartObj>
          <w:docPartGallery w:val="Table of Contents"/>
          <w:docPartUnique/>
        </w:docPartObj>
      </w:sdtPr>
      <w:sdtEndPr>
        <w:rPr>
          <w:b/>
          <w:bCs/>
        </w:rPr>
      </w:sdtEndPr>
      <w:sdtContent>
        <w:p w:rsidR="007F55EE" w:rsidRDefault="007F55EE">
          <w:pPr>
            <w:pStyle w:val="Kopvaninhoudsopgave"/>
          </w:pPr>
          <w:r>
            <w:t>Inhoudso</w:t>
          </w:r>
          <w:bookmarkStart w:id="0" w:name="_GoBack"/>
          <w:bookmarkEnd w:id="0"/>
          <w:r>
            <w:t>pgave</w:t>
          </w:r>
        </w:p>
        <w:p w:rsidR="00B603B2" w:rsidRDefault="007F55EE">
          <w:pPr>
            <w:pStyle w:val="Inhopg1"/>
            <w:tabs>
              <w:tab w:val="right" w:leader="dot" w:pos="9017"/>
            </w:tabs>
            <w:rPr>
              <w:noProof/>
              <w:lang w:eastAsia="nl-NL"/>
            </w:rPr>
          </w:pPr>
          <w:r>
            <w:rPr>
              <w:b/>
              <w:bCs/>
            </w:rPr>
            <w:fldChar w:fldCharType="begin"/>
          </w:r>
          <w:r>
            <w:rPr>
              <w:b/>
              <w:bCs/>
            </w:rPr>
            <w:instrText xml:space="preserve"> TOC \o "1-3" \h \z \u </w:instrText>
          </w:r>
          <w:r>
            <w:rPr>
              <w:b/>
              <w:bCs/>
            </w:rPr>
            <w:fldChar w:fldCharType="separate"/>
          </w:r>
          <w:hyperlink w:anchor="_Toc1041294" w:history="1">
            <w:r w:rsidR="00B603B2" w:rsidRPr="007D7181">
              <w:rPr>
                <w:rStyle w:val="Hyperlink"/>
                <w:noProof/>
              </w:rPr>
              <w:t>Samenvatting</w:t>
            </w:r>
            <w:r w:rsidR="00B603B2">
              <w:rPr>
                <w:noProof/>
                <w:webHidden/>
              </w:rPr>
              <w:tab/>
            </w:r>
            <w:r w:rsidR="00B603B2">
              <w:rPr>
                <w:noProof/>
                <w:webHidden/>
              </w:rPr>
              <w:fldChar w:fldCharType="begin"/>
            </w:r>
            <w:r w:rsidR="00B603B2">
              <w:rPr>
                <w:noProof/>
                <w:webHidden/>
              </w:rPr>
              <w:instrText xml:space="preserve"> PAGEREF _Toc1041294 \h </w:instrText>
            </w:r>
            <w:r w:rsidR="00B603B2">
              <w:rPr>
                <w:noProof/>
                <w:webHidden/>
              </w:rPr>
            </w:r>
            <w:r w:rsidR="00B603B2">
              <w:rPr>
                <w:noProof/>
                <w:webHidden/>
              </w:rPr>
              <w:fldChar w:fldCharType="separate"/>
            </w:r>
            <w:r w:rsidR="00B603B2">
              <w:rPr>
                <w:noProof/>
                <w:webHidden/>
              </w:rPr>
              <w:t>3</w:t>
            </w:r>
            <w:r w:rsidR="00B603B2">
              <w:rPr>
                <w:noProof/>
                <w:webHidden/>
              </w:rPr>
              <w:fldChar w:fldCharType="end"/>
            </w:r>
          </w:hyperlink>
        </w:p>
        <w:p w:rsidR="00B603B2" w:rsidRDefault="00B603B2">
          <w:pPr>
            <w:pStyle w:val="Inhopg1"/>
            <w:tabs>
              <w:tab w:val="right" w:leader="dot" w:pos="9017"/>
            </w:tabs>
            <w:rPr>
              <w:noProof/>
              <w:lang w:eastAsia="nl-NL"/>
            </w:rPr>
          </w:pPr>
          <w:hyperlink w:anchor="_Toc1041295" w:history="1">
            <w:r w:rsidRPr="007D7181">
              <w:rPr>
                <w:rStyle w:val="Hyperlink"/>
                <w:noProof/>
              </w:rPr>
              <w:t>Hoofdstuk 1 - Inleiding</w:t>
            </w:r>
            <w:r>
              <w:rPr>
                <w:noProof/>
                <w:webHidden/>
              </w:rPr>
              <w:tab/>
            </w:r>
            <w:r>
              <w:rPr>
                <w:noProof/>
                <w:webHidden/>
              </w:rPr>
              <w:fldChar w:fldCharType="begin"/>
            </w:r>
            <w:r>
              <w:rPr>
                <w:noProof/>
                <w:webHidden/>
              </w:rPr>
              <w:instrText xml:space="preserve"> PAGEREF _Toc1041295 \h </w:instrText>
            </w:r>
            <w:r>
              <w:rPr>
                <w:noProof/>
                <w:webHidden/>
              </w:rPr>
            </w:r>
            <w:r>
              <w:rPr>
                <w:noProof/>
                <w:webHidden/>
              </w:rPr>
              <w:fldChar w:fldCharType="separate"/>
            </w:r>
            <w:r>
              <w:rPr>
                <w:noProof/>
                <w:webHidden/>
              </w:rPr>
              <w:t>3</w:t>
            </w:r>
            <w:r>
              <w:rPr>
                <w:noProof/>
                <w:webHidden/>
              </w:rPr>
              <w:fldChar w:fldCharType="end"/>
            </w:r>
          </w:hyperlink>
        </w:p>
        <w:p w:rsidR="00B603B2" w:rsidRDefault="00B603B2">
          <w:pPr>
            <w:pStyle w:val="Inhopg1"/>
            <w:tabs>
              <w:tab w:val="right" w:leader="dot" w:pos="9017"/>
            </w:tabs>
            <w:rPr>
              <w:noProof/>
              <w:lang w:eastAsia="nl-NL"/>
            </w:rPr>
          </w:pPr>
          <w:hyperlink w:anchor="_Toc1041296" w:history="1">
            <w:r w:rsidRPr="007D7181">
              <w:rPr>
                <w:rStyle w:val="Hyperlink"/>
                <w:noProof/>
              </w:rPr>
              <w:t>Hoofdstuk 2 - Theorie</w:t>
            </w:r>
            <w:r>
              <w:rPr>
                <w:noProof/>
                <w:webHidden/>
              </w:rPr>
              <w:tab/>
            </w:r>
            <w:r>
              <w:rPr>
                <w:noProof/>
                <w:webHidden/>
              </w:rPr>
              <w:fldChar w:fldCharType="begin"/>
            </w:r>
            <w:r>
              <w:rPr>
                <w:noProof/>
                <w:webHidden/>
              </w:rPr>
              <w:instrText xml:space="preserve"> PAGEREF _Toc1041296 \h </w:instrText>
            </w:r>
            <w:r>
              <w:rPr>
                <w:noProof/>
                <w:webHidden/>
              </w:rPr>
            </w:r>
            <w:r>
              <w:rPr>
                <w:noProof/>
                <w:webHidden/>
              </w:rPr>
              <w:fldChar w:fldCharType="separate"/>
            </w:r>
            <w:r>
              <w:rPr>
                <w:noProof/>
                <w:webHidden/>
              </w:rPr>
              <w:t>3</w:t>
            </w:r>
            <w:r>
              <w:rPr>
                <w:noProof/>
                <w:webHidden/>
              </w:rPr>
              <w:fldChar w:fldCharType="end"/>
            </w:r>
          </w:hyperlink>
        </w:p>
        <w:p w:rsidR="00B603B2" w:rsidRDefault="00B603B2">
          <w:pPr>
            <w:pStyle w:val="Inhopg1"/>
            <w:tabs>
              <w:tab w:val="right" w:leader="dot" w:pos="9017"/>
            </w:tabs>
            <w:rPr>
              <w:noProof/>
              <w:lang w:eastAsia="nl-NL"/>
            </w:rPr>
          </w:pPr>
          <w:hyperlink w:anchor="_Toc1041297" w:history="1">
            <w:r w:rsidRPr="007D7181">
              <w:rPr>
                <w:rStyle w:val="Hyperlink"/>
                <w:noProof/>
              </w:rPr>
              <w:t>Hoofdstuk 3 – Uitvoering van het onderzoek</w:t>
            </w:r>
            <w:r>
              <w:rPr>
                <w:noProof/>
                <w:webHidden/>
              </w:rPr>
              <w:tab/>
            </w:r>
            <w:r>
              <w:rPr>
                <w:noProof/>
                <w:webHidden/>
              </w:rPr>
              <w:fldChar w:fldCharType="begin"/>
            </w:r>
            <w:r>
              <w:rPr>
                <w:noProof/>
                <w:webHidden/>
              </w:rPr>
              <w:instrText xml:space="preserve"> PAGEREF _Toc1041297 \h </w:instrText>
            </w:r>
            <w:r>
              <w:rPr>
                <w:noProof/>
                <w:webHidden/>
              </w:rPr>
            </w:r>
            <w:r>
              <w:rPr>
                <w:noProof/>
                <w:webHidden/>
              </w:rPr>
              <w:fldChar w:fldCharType="separate"/>
            </w:r>
            <w:r>
              <w:rPr>
                <w:noProof/>
                <w:webHidden/>
              </w:rPr>
              <w:t>3</w:t>
            </w:r>
            <w:r>
              <w:rPr>
                <w:noProof/>
                <w:webHidden/>
              </w:rPr>
              <w:fldChar w:fldCharType="end"/>
            </w:r>
          </w:hyperlink>
        </w:p>
        <w:p w:rsidR="00B603B2" w:rsidRDefault="00B603B2">
          <w:pPr>
            <w:pStyle w:val="Inhopg1"/>
            <w:tabs>
              <w:tab w:val="right" w:leader="dot" w:pos="9017"/>
            </w:tabs>
            <w:rPr>
              <w:noProof/>
              <w:lang w:eastAsia="nl-NL"/>
            </w:rPr>
          </w:pPr>
          <w:hyperlink w:anchor="_Toc1041298" w:history="1">
            <w:r w:rsidRPr="007D7181">
              <w:rPr>
                <w:rStyle w:val="Hyperlink"/>
                <w:noProof/>
              </w:rPr>
              <w:t>Hoofdstuk 4 – Resultaten</w:t>
            </w:r>
            <w:r>
              <w:rPr>
                <w:noProof/>
                <w:webHidden/>
              </w:rPr>
              <w:tab/>
            </w:r>
            <w:r>
              <w:rPr>
                <w:noProof/>
                <w:webHidden/>
              </w:rPr>
              <w:fldChar w:fldCharType="begin"/>
            </w:r>
            <w:r>
              <w:rPr>
                <w:noProof/>
                <w:webHidden/>
              </w:rPr>
              <w:instrText xml:space="preserve"> PAGEREF _Toc1041298 \h </w:instrText>
            </w:r>
            <w:r>
              <w:rPr>
                <w:noProof/>
                <w:webHidden/>
              </w:rPr>
            </w:r>
            <w:r>
              <w:rPr>
                <w:noProof/>
                <w:webHidden/>
              </w:rPr>
              <w:fldChar w:fldCharType="separate"/>
            </w:r>
            <w:r>
              <w:rPr>
                <w:noProof/>
                <w:webHidden/>
              </w:rPr>
              <w:t>3</w:t>
            </w:r>
            <w:r>
              <w:rPr>
                <w:noProof/>
                <w:webHidden/>
              </w:rPr>
              <w:fldChar w:fldCharType="end"/>
            </w:r>
          </w:hyperlink>
        </w:p>
        <w:p w:rsidR="00B603B2" w:rsidRDefault="00B603B2">
          <w:pPr>
            <w:pStyle w:val="Inhopg2"/>
            <w:tabs>
              <w:tab w:val="right" w:leader="dot" w:pos="9017"/>
            </w:tabs>
            <w:rPr>
              <w:noProof/>
              <w:lang w:eastAsia="nl-NL"/>
            </w:rPr>
          </w:pPr>
          <w:hyperlink w:anchor="_Toc1041299" w:history="1">
            <w:r w:rsidRPr="007D7181">
              <w:rPr>
                <w:rStyle w:val="Hyperlink"/>
                <w:noProof/>
              </w:rPr>
              <w:t>4.1 Type apps</w:t>
            </w:r>
            <w:r>
              <w:rPr>
                <w:noProof/>
                <w:webHidden/>
              </w:rPr>
              <w:tab/>
            </w:r>
            <w:r>
              <w:rPr>
                <w:noProof/>
                <w:webHidden/>
              </w:rPr>
              <w:fldChar w:fldCharType="begin"/>
            </w:r>
            <w:r>
              <w:rPr>
                <w:noProof/>
                <w:webHidden/>
              </w:rPr>
              <w:instrText xml:space="preserve"> PAGEREF _Toc1041299 \h </w:instrText>
            </w:r>
            <w:r>
              <w:rPr>
                <w:noProof/>
                <w:webHidden/>
              </w:rPr>
            </w:r>
            <w:r>
              <w:rPr>
                <w:noProof/>
                <w:webHidden/>
              </w:rPr>
              <w:fldChar w:fldCharType="separate"/>
            </w:r>
            <w:r>
              <w:rPr>
                <w:noProof/>
                <w:webHidden/>
              </w:rPr>
              <w:t>4</w:t>
            </w:r>
            <w:r>
              <w:rPr>
                <w:noProof/>
                <w:webHidden/>
              </w:rPr>
              <w:fldChar w:fldCharType="end"/>
            </w:r>
          </w:hyperlink>
        </w:p>
        <w:p w:rsidR="00B603B2" w:rsidRDefault="00B603B2">
          <w:pPr>
            <w:pStyle w:val="Inhopg3"/>
            <w:tabs>
              <w:tab w:val="right" w:leader="dot" w:pos="9017"/>
            </w:tabs>
            <w:rPr>
              <w:noProof/>
              <w:lang w:eastAsia="nl-NL"/>
            </w:rPr>
          </w:pPr>
          <w:hyperlink w:anchor="_Toc1041300" w:history="1">
            <w:r w:rsidRPr="007D7181">
              <w:rPr>
                <w:rStyle w:val="Hyperlink"/>
                <w:noProof/>
              </w:rPr>
              <w:t>4.1.1 Native apps</w:t>
            </w:r>
            <w:r>
              <w:rPr>
                <w:noProof/>
                <w:webHidden/>
              </w:rPr>
              <w:tab/>
            </w:r>
            <w:r>
              <w:rPr>
                <w:noProof/>
                <w:webHidden/>
              </w:rPr>
              <w:fldChar w:fldCharType="begin"/>
            </w:r>
            <w:r>
              <w:rPr>
                <w:noProof/>
                <w:webHidden/>
              </w:rPr>
              <w:instrText xml:space="preserve"> PAGEREF _Toc1041300 \h </w:instrText>
            </w:r>
            <w:r>
              <w:rPr>
                <w:noProof/>
                <w:webHidden/>
              </w:rPr>
            </w:r>
            <w:r>
              <w:rPr>
                <w:noProof/>
                <w:webHidden/>
              </w:rPr>
              <w:fldChar w:fldCharType="separate"/>
            </w:r>
            <w:r>
              <w:rPr>
                <w:noProof/>
                <w:webHidden/>
              </w:rPr>
              <w:t>4</w:t>
            </w:r>
            <w:r>
              <w:rPr>
                <w:noProof/>
                <w:webHidden/>
              </w:rPr>
              <w:fldChar w:fldCharType="end"/>
            </w:r>
          </w:hyperlink>
        </w:p>
        <w:p w:rsidR="00B603B2" w:rsidRDefault="00B603B2">
          <w:pPr>
            <w:pStyle w:val="Inhopg3"/>
            <w:tabs>
              <w:tab w:val="right" w:leader="dot" w:pos="9017"/>
            </w:tabs>
            <w:rPr>
              <w:noProof/>
              <w:lang w:eastAsia="nl-NL"/>
            </w:rPr>
          </w:pPr>
          <w:hyperlink w:anchor="_Toc1041301" w:history="1">
            <w:r w:rsidRPr="007D7181">
              <w:rPr>
                <w:rStyle w:val="Hyperlink"/>
                <w:noProof/>
              </w:rPr>
              <w:t>4.1.2 Hybrid apps</w:t>
            </w:r>
            <w:r>
              <w:rPr>
                <w:noProof/>
                <w:webHidden/>
              </w:rPr>
              <w:tab/>
            </w:r>
            <w:r>
              <w:rPr>
                <w:noProof/>
                <w:webHidden/>
              </w:rPr>
              <w:fldChar w:fldCharType="begin"/>
            </w:r>
            <w:r>
              <w:rPr>
                <w:noProof/>
                <w:webHidden/>
              </w:rPr>
              <w:instrText xml:space="preserve"> PAGEREF _Toc1041301 \h </w:instrText>
            </w:r>
            <w:r>
              <w:rPr>
                <w:noProof/>
                <w:webHidden/>
              </w:rPr>
            </w:r>
            <w:r>
              <w:rPr>
                <w:noProof/>
                <w:webHidden/>
              </w:rPr>
              <w:fldChar w:fldCharType="separate"/>
            </w:r>
            <w:r>
              <w:rPr>
                <w:noProof/>
                <w:webHidden/>
              </w:rPr>
              <w:t>4</w:t>
            </w:r>
            <w:r>
              <w:rPr>
                <w:noProof/>
                <w:webHidden/>
              </w:rPr>
              <w:fldChar w:fldCharType="end"/>
            </w:r>
          </w:hyperlink>
        </w:p>
        <w:p w:rsidR="00B603B2" w:rsidRDefault="00B603B2">
          <w:pPr>
            <w:pStyle w:val="Inhopg3"/>
            <w:tabs>
              <w:tab w:val="right" w:leader="dot" w:pos="9017"/>
            </w:tabs>
            <w:rPr>
              <w:noProof/>
              <w:lang w:eastAsia="nl-NL"/>
            </w:rPr>
          </w:pPr>
          <w:hyperlink w:anchor="_Toc1041302" w:history="1">
            <w:r w:rsidRPr="007D7181">
              <w:rPr>
                <w:rStyle w:val="Hyperlink"/>
                <w:noProof/>
              </w:rPr>
              <w:t>4.1.3 Web apps</w:t>
            </w:r>
            <w:r>
              <w:rPr>
                <w:noProof/>
                <w:webHidden/>
              </w:rPr>
              <w:tab/>
            </w:r>
            <w:r>
              <w:rPr>
                <w:noProof/>
                <w:webHidden/>
              </w:rPr>
              <w:fldChar w:fldCharType="begin"/>
            </w:r>
            <w:r>
              <w:rPr>
                <w:noProof/>
                <w:webHidden/>
              </w:rPr>
              <w:instrText xml:space="preserve"> PAGEREF _Toc1041302 \h </w:instrText>
            </w:r>
            <w:r>
              <w:rPr>
                <w:noProof/>
                <w:webHidden/>
              </w:rPr>
            </w:r>
            <w:r>
              <w:rPr>
                <w:noProof/>
                <w:webHidden/>
              </w:rPr>
              <w:fldChar w:fldCharType="separate"/>
            </w:r>
            <w:r>
              <w:rPr>
                <w:noProof/>
                <w:webHidden/>
              </w:rPr>
              <w:t>4</w:t>
            </w:r>
            <w:r>
              <w:rPr>
                <w:noProof/>
                <w:webHidden/>
              </w:rPr>
              <w:fldChar w:fldCharType="end"/>
            </w:r>
          </w:hyperlink>
        </w:p>
        <w:p w:rsidR="00B603B2" w:rsidRDefault="00B603B2">
          <w:pPr>
            <w:pStyle w:val="Inhopg2"/>
            <w:tabs>
              <w:tab w:val="right" w:leader="dot" w:pos="9017"/>
            </w:tabs>
            <w:rPr>
              <w:noProof/>
              <w:lang w:eastAsia="nl-NL"/>
            </w:rPr>
          </w:pPr>
          <w:hyperlink w:anchor="_Toc1041303" w:history="1">
            <w:r w:rsidRPr="007D7181">
              <w:rPr>
                <w:rStyle w:val="Hyperlink"/>
                <w:noProof/>
              </w:rPr>
              <w:t>4.2 Frameworks</w:t>
            </w:r>
            <w:r>
              <w:rPr>
                <w:noProof/>
                <w:webHidden/>
              </w:rPr>
              <w:tab/>
            </w:r>
            <w:r>
              <w:rPr>
                <w:noProof/>
                <w:webHidden/>
              </w:rPr>
              <w:fldChar w:fldCharType="begin"/>
            </w:r>
            <w:r>
              <w:rPr>
                <w:noProof/>
                <w:webHidden/>
              </w:rPr>
              <w:instrText xml:space="preserve"> PAGEREF _Toc1041303 \h </w:instrText>
            </w:r>
            <w:r>
              <w:rPr>
                <w:noProof/>
                <w:webHidden/>
              </w:rPr>
            </w:r>
            <w:r>
              <w:rPr>
                <w:noProof/>
                <w:webHidden/>
              </w:rPr>
              <w:fldChar w:fldCharType="separate"/>
            </w:r>
            <w:r>
              <w:rPr>
                <w:noProof/>
                <w:webHidden/>
              </w:rPr>
              <w:t>5</w:t>
            </w:r>
            <w:r>
              <w:rPr>
                <w:noProof/>
                <w:webHidden/>
              </w:rPr>
              <w:fldChar w:fldCharType="end"/>
            </w:r>
          </w:hyperlink>
        </w:p>
        <w:p w:rsidR="00B603B2" w:rsidRDefault="00B603B2">
          <w:pPr>
            <w:pStyle w:val="Inhopg2"/>
            <w:tabs>
              <w:tab w:val="right" w:leader="dot" w:pos="9017"/>
            </w:tabs>
            <w:rPr>
              <w:noProof/>
              <w:lang w:eastAsia="nl-NL"/>
            </w:rPr>
          </w:pPr>
          <w:hyperlink w:anchor="_Toc1041304" w:history="1">
            <w:r w:rsidRPr="007D7181">
              <w:rPr>
                <w:rStyle w:val="Hyperlink"/>
                <w:noProof/>
              </w:rPr>
              <w:t>4.3 Studios</w:t>
            </w:r>
            <w:r>
              <w:rPr>
                <w:noProof/>
                <w:webHidden/>
              </w:rPr>
              <w:tab/>
            </w:r>
            <w:r>
              <w:rPr>
                <w:noProof/>
                <w:webHidden/>
              </w:rPr>
              <w:fldChar w:fldCharType="begin"/>
            </w:r>
            <w:r>
              <w:rPr>
                <w:noProof/>
                <w:webHidden/>
              </w:rPr>
              <w:instrText xml:space="preserve"> PAGEREF _Toc1041304 \h </w:instrText>
            </w:r>
            <w:r>
              <w:rPr>
                <w:noProof/>
                <w:webHidden/>
              </w:rPr>
            </w:r>
            <w:r>
              <w:rPr>
                <w:noProof/>
                <w:webHidden/>
              </w:rPr>
              <w:fldChar w:fldCharType="separate"/>
            </w:r>
            <w:r>
              <w:rPr>
                <w:noProof/>
                <w:webHidden/>
              </w:rPr>
              <w:t>5</w:t>
            </w:r>
            <w:r>
              <w:rPr>
                <w:noProof/>
                <w:webHidden/>
              </w:rPr>
              <w:fldChar w:fldCharType="end"/>
            </w:r>
          </w:hyperlink>
        </w:p>
        <w:p w:rsidR="00B603B2" w:rsidRDefault="00B603B2">
          <w:pPr>
            <w:pStyle w:val="Inhopg1"/>
            <w:tabs>
              <w:tab w:val="right" w:leader="dot" w:pos="9017"/>
            </w:tabs>
            <w:rPr>
              <w:noProof/>
              <w:lang w:eastAsia="nl-NL"/>
            </w:rPr>
          </w:pPr>
          <w:hyperlink w:anchor="_Toc1041305" w:history="1">
            <w:r w:rsidRPr="007D7181">
              <w:rPr>
                <w:rStyle w:val="Hyperlink"/>
                <w:noProof/>
              </w:rPr>
              <w:t>Hoofdstuk 5 – conclusie</w:t>
            </w:r>
            <w:r>
              <w:rPr>
                <w:noProof/>
                <w:webHidden/>
              </w:rPr>
              <w:tab/>
            </w:r>
            <w:r>
              <w:rPr>
                <w:noProof/>
                <w:webHidden/>
              </w:rPr>
              <w:fldChar w:fldCharType="begin"/>
            </w:r>
            <w:r>
              <w:rPr>
                <w:noProof/>
                <w:webHidden/>
              </w:rPr>
              <w:instrText xml:space="preserve"> PAGEREF _Toc1041305 \h </w:instrText>
            </w:r>
            <w:r>
              <w:rPr>
                <w:noProof/>
                <w:webHidden/>
              </w:rPr>
            </w:r>
            <w:r>
              <w:rPr>
                <w:noProof/>
                <w:webHidden/>
              </w:rPr>
              <w:fldChar w:fldCharType="separate"/>
            </w:r>
            <w:r>
              <w:rPr>
                <w:noProof/>
                <w:webHidden/>
              </w:rPr>
              <w:t>5</w:t>
            </w:r>
            <w:r>
              <w:rPr>
                <w:noProof/>
                <w:webHidden/>
              </w:rPr>
              <w:fldChar w:fldCharType="end"/>
            </w:r>
          </w:hyperlink>
        </w:p>
        <w:p w:rsidR="00B603B2" w:rsidRDefault="00B603B2">
          <w:pPr>
            <w:pStyle w:val="Inhopg1"/>
            <w:tabs>
              <w:tab w:val="right" w:leader="dot" w:pos="9017"/>
            </w:tabs>
            <w:rPr>
              <w:noProof/>
              <w:lang w:eastAsia="nl-NL"/>
            </w:rPr>
          </w:pPr>
          <w:hyperlink w:anchor="_Toc1041306" w:history="1">
            <w:r w:rsidRPr="007D7181">
              <w:rPr>
                <w:rStyle w:val="Hyperlink"/>
                <w:noProof/>
              </w:rPr>
              <w:t>Hoofdstuk 7 – Literatuur lijst</w:t>
            </w:r>
            <w:r>
              <w:rPr>
                <w:noProof/>
                <w:webHidden/>
              </w:rPr>
              <w:tab/>
            </w:r>
            <w:r>
              <w:rPr>
                <w:noProof/>
                <w:webHidden/>
              </w:rPr>
              <w:fldChar w:fldCharType="begin"/>
            </w:r>
            <w:r>
              <w:rPr>
                <w:noProof/>
                <w:webHidden/>
              </w:rPr>
              <w:instrText xml:space="preserve"> PAGEREF _Toc1041306 \h </w:instrText>
            </w:r>
            <w:r>
              <w:rPr>
                <w:noProof/>
                <w:webHidden/>
              </w:rPr>
            </w:r>
            <w:r>
              <w:rPr>
                <w:noProof/>
                <w:webHidden/>
              </w:rPr>
              <w:fldChar w:fldCharType="separate"/>
            </w:r>
            <w:r>
              <w:rPr>
                <w:noProof/>
                <w:webHidden/>
              </w:rPr>
              <w:t>5</w:t>
            </w:r>
            <w:r>
              <w:rPr>
                <w:noProof/>
                <w:webHidden/>
              </w:rPr>
              <w:fldChar w:fldCharType="end"/>
            </w:r>
          </w:hyperlink>
        </w:p>
        <w:p w:rsidR="007F55EE" w:rsidRDefault="007F55EE">
          <w:r>
            <w:rPr>
              <w:b/>
              <w:bCs/>
            </w:rPr>
            <w:fldChar w:fldCharType="end"/>
          </w:r>
        </w:p>
      </w:sdtContent>
    </w:sdt>
    <w:p w:rsidR="004E1AED" w:rsidRDefault="004E1AED" w:rsidP="004E1AED"/>
    <w:p w:rsidR="007F55EE" w:rsidRDefault="007F55EE" w:rsidP="004E1AED"/>
    <w:p w:rsidR="007F55EE" w:rsidRDefault="007F55EE" w:rsidP="004E1AED"/>
    <w:p w:rsidR="007F55EE" w:rsidRDefault="007F55EE" w:rsidP="004E1AED"/>
    <w:p w:rsidR="007F55EE" w:rsidRDefault="007F55EE" w:rsidP="004E1AED"/>
    <w:p w:rsidR="007F55EE" w:rsidRDefault="007F55EE" w:rsidP="004E1AED"/>
    <w:p w:rsidR="007F55EE" w:rsidRDefault="007F55EE" w:rsidP="004E1AED"/>
    <w:p w:rsidR="007F55EE" w:rsidRDefault="007F55EE" w:rsidP="004E1AED"/>
    <w:p w:rsidR="007F55EE" w:rsidRDefault="007F55EE" w:rsidP="004E1AED"/>
    <w:p w:rsidR="007F55EE" w:rsidRDefault="007F55EE" w:rsidP="004E1AED"/>
    <w:p w:rsidR="007F55EE" w:rsidRDefault="007F55EE" w:rsidP="004E1AED"/>
    <w:p w:rsidR="007F55EE" w:rsidRDefault="007F55EE" w:rsidP="004E1AED"/>
    <w:p w:rsidR="007F55EE" w:rsidRDefault="007F55EE" w:rsidP="004E1AED"/>
    <w:p w:rsidR="007F55EE" w:rsidRDefault="007F55EE" w:rsidP="004E1AED"/>
    <w:p w:rsidR="007F55EE" w:rsidRDefault="007F55EE" w:rsidP="004E1AED"/>
    <w:p w:rsidR="007F55EE" w:rsidRDefault="007F55EE" w:rsidP="004E1AED"/>
    <w:p w:rsidR="007F55EE" w:rsidRDefault="007F55EE" w:rsidP="004E1AED"/>
    <w:p w:rsidR="007F55EE" w:rsidRDefault="007F55EE" w:rsidP="004E1AED"/>
    <w:p w:rsidR="007F55EE" w:rsidRDefault="007F55EE" w:rsidP="004E1AED"/>
    <w:p w:rsidR="007F55EE" w:rsidRDefault="007F55EE" w:rsidP="004E1AED"/>
    <w:p w:rsidR="007F55EE" w:rsidRDefault="007F55EE" w:rsidP="004E1AED"/>
    <w:p w:rsidR="00AB387F" w:rsidRDefault="00AB387F" w:rsidP="00AB387F">
      <w:pPr>
        <w:pStyle w:val="Kop1"/>
      </w:pPr>
      <w:bookmarkStart w:id="1" w:name="_Toc1041294"/>
      <w:r>
        <w:t>Samenvatting</w:t>
      </w:r>
      <w:bookmarkEnd w:id="1"/>
    </w:p>
    <w:p w:rsidR="00AB387F" w:rsidRDefault="00AB387F" w:rsidP="00AB387F">
      <w:r>
        <w:t>Dit document is opgesteld om een verslag te leveren waarbij ik verschillende manieren van app development in detail heb onderzocht. In de onderstaande hoofdstukken zult U kunnen lezen wat ik allemaal heb onderzocht.</w:t>
      </w:r>
    </w:p>
    <w:p w:rsidR="00AB387F" w:rsidRDefault="00AB387F" w:rsidP="00AB387F"/>
    <w:p w:rsidR="00AB387F" w:rsidRDefault="00AB387F" w:rsidP="00AB387F">
      <w:pPr>
        <w:pStyle w:val="Kop1"/>
      </w:pPr>
      <w:bookmarkStart w:id="2" w:name="_Toc1041295"/>
      <w:r>
        <w:t>Hoofdstuk 1</w:t>
      </w:r>
      <w:r w:rsidR="00A520F1">
        <w:t xml:space="preserve"> - Inleiding</w:t>
      </w:r>
      <w:bookmarkEnd w:id="2"/>
    </w:p>
    <w:p w:rsidR="007A61A5" w:rsidRDefault="00123238" w:rsidP="00123238">
      <w:r>
        <w:t xml:space="preserve">Dit onderzoek begint met de onderzoeksvraag: </w:t>
      </w:r>
      <w:r w:rsidRPr="00123238">
        <w:t>“</w:t>
      </w:r>
      <w:r>
        <w:t>w</w:t>
      </w:r>
      <w:r w:rsidRPr="00123238">
        <w:t xml:space="preserve">elke verschillende manieren van App development zijn er en welke </w:t>
      </w:r>
      <w:proofErr w:type="spellStart"/>
      <w:r w:rsidRPr="00123238">
        <w:t>studios</w:t>
      </w:r>
      <w:proofErr w:type="spellEnd"/>
      <w:r w:rsidRPr="00123238">
        <w:t xml:space="preserve">, platforms, </w:t>
      </w:r>
      <w:proofErr w:type="spellStart"/>
      <w:r w:rsidRPr="00123238">
        <w:t>frameworks</w:t>
      </w:r>
      <w:proofErr w:type="spellEnd"/>
      <w:r w:rsidRPr="00123238">
        <w:t xml:space="preserve"> en talen zijn er per app development mogelijkheid? “</w:t>
      </w:r>
      <w:r w:rsidR="007A61A5">
        <w:t>. Om deze onderzoeksvraag uit te voeren maak ik gebruik van het internet.</w:t>
      </w:r>
    </w:p>
    <w:p w:rsidR="00A942F1" w:rsidRDefault="00A942F1" w:rsidP="00A942F1"/>
    <w:p w:rsidR="00A942F1" w:rsidRPr="00A942F1" w:rsidRDefault="00A942F1" w:rsidP="00A942F1">
      <w:pPr>
        <w:pStyle w:val="Kop1"/>
      </w:pPr>
      <w:bookmarkStart w:id="3" w:name="_Toc1041296"/>
      <w:r>
        <w:t>Hoofdstuk 2 - Theorie</w:t>
      </w:r>
      <w:bookmarkEnd w:id="3"/>
    </w:p>
    <w:p w:rsidR="00F631EB" w:rsidRDefault="00A942F1" w:rsidP="00123238">
      <w:r>
        <w:t xml:space="preserve">Mijn theorie is dat net zoals bij elke vorm van development er veel manieren zullen zijn om apps te creëren. Veel interactieve talen maar vooral ook veel design talen. </w:t>
      </w:r>
      <w:proofErr w:type="spellStart"/>
      <w:r>
        <w:t>Frameworks</w:t>
      </w:r>
      <w:proofErr w:type="spellEnd"/>
      <w:r>
        <w:t xml:space="preserve"> zullen er ook genoeg zijn.</w:t>
      </w:r>
    </w:p>
    <w:p w:rsidR="00A942F1" w:rsidRDefault="00A942F1" w:rsidP="00123238"/>
    <w:p w:rsidR="00A942F1" w:rsidRDefault="00A942F1" w:rsidP="00A942F1">
      <w:pPr>
        <w:pStyle w:val="Kop1"/>
      </w:pPr>
      <w:bookmarkStart w:id="4" w:name="_Toc1041297"/>
      <w:r>
        <w:t>Hoofdstuk 3 – Uitvoering van het onderzoek</w:t>
      </w:r>
      <w:bookmarkEnd w:id="4"/>
    </w:p>
    <w:p w:rsidR="00A942F1" w:rsidRDefault="008B5D60" w:rsidP="00A942F1">
      <w:r w:rsidRPr="008B5D60">
        <w:t xml:space="preserve">Ik heb </w:t>
      </w:r>
      <w:r>
        <w:t>alle informatie moeten googelen aangezien ik zelf nog nooit bezig ben geweest met app development. In het volgende hoofdstuk staan mijn verzamelde resultaten.</w:t>
      </w:r>
    </w:p>
    <w:p w:rsidR="008B5D60" w:rsidRDefault="008B5D60" w:rsidP="00A942F1"/>
    <w:p w:rsidR="008B5D60" w:rsidRDefault="008B5D60" w:rsidP="008B5D60">
      <w:pPr>
        <w:pStyle w:val="Kop1"/>
      </w:pPr>
      <w:bookmarkStart w:id="5" w:name="_Toc1041298"/>
      <w:r>
        <w:t>Hoofdstuk 4 – Resultaten</w:t>
      </w:r>
      <w:bookmarkEnd w:id="5"/>
    </w:p>
    <w:p w:rsidR="008B5D60" w:rsidRDefault="008B5D60" w:rsidP="008B5D60">
      <w:r>
        <w:t>In dit hoofdstuk staan mijn verzamelde resultaten betrekkend het app development onderzoeksvraag</w:t>
      </w:r>
    </w:p>
    <w:p w:rsidR="008B5D60" w:rsidRDefault="008B5D60" w:rsidP="008B5D60"/>
    <w:p w:rsidR="00F9661C" w:rsidRDefault="00F9661C" w:rsidP="008B5D60"/>
    <w:p w:rsidR="00F9661C" w:rsidRDefault="00F9661C" w:rsidP="008B5D60"/>
    <w:p w:rsidR="008B5D60" w:rsidRPr="008B5D60" w:rsidRDefault="008B5D60" w:rsidP="008B5D60">
      <w:pPr>
        <w:pStyle w:val="Kop2"/>
      </w:pPr>
      <w:bookmarkStart w:id="6" w:name="_Toc1041299"/>
      <w:r>
        <w:lastRenderedPageBreak/>
        <w:t>4.1 Type apps</w:t>
      </w:r>
      <w:bookmarkEnd w:id="6"/>
    </w:p>
    <w:p w:rsidR="00AB387F" w:rsidRDefault="00880F0D" w:rsidP="00AB387F">
      <w:r>
        <w:t>Er zijn heel veel verschillende soorten apps die we, gelukkig, allemaal kunnen onderverdelen in 3 bepaalde types:</w:t>
      </w:r>
    </w:p>
    <w:p w:rsidR="00880F0D" w:rsidRDefault="00880F0D" w:rsidP="00880F0D">
      <w:pPr>
        <w:pStyle w:val="Lijstalinea"/>
        <w:numPr>
          <w:ilvl w:val="0"/>
          <w:numId w:val="19"/>
        </w:numPr>
      </w:pPr>
      <w:r>
        <w:t>Native apps</w:t>
      </w:r>
    </w:p>
    <w:p w:rsidR="00880F0D" w:rsidRDefault="00880F0D" w:rsidP="00880F0D">
      <w:pPr>
        <w:pStyle w:val="Lijstalinea"/>
        <w:numPr>
          <w:ilvl w:val="0"/>
          <w:numId w:val="19"/>
        </w:numPr>
      </w:pPr>
      <w:proofErr w:type="spellStart"/>
      <w:r>
        <w:t>Hybrid</w:t>
      </w:r>
      <w:proofErr w:type="spellEnd"/>
      <w:r>
        <w:t xml:space="preserve"> apps</w:t>
      </w:r>
    </w:p>
    <w:p w:rsidR="00880F0D" w:rsidRDefault="00880F0D" w:rsidP="00880F0D">
      <w:pPr>
        <w:pStyle w:val="Lijstalinea"/>
        <w:numPr>
          <w:ilvl w:val="0"/>
          <w:numId w:val="19"/>
        </w:numPr>
      </w:pPr>
      <w:r>
        <w:t>Web apps</w:t>
      </w:r>
    </w:p>
    <w:p w:rsidR="00880F0D" w:rsidRDefault="00880F0D" w:rsidP="00880F0D"/>
    <w:p w:rsidR="00880F0D" w:rsidRDefault="00880F0D" w:rsidP="00880F0D"/>
    <w:p w:rsidR="00880F0D" w:rsidRDefault="00880F0D" w:rsidP="00880F0D"/>
    <w:p w:rsidR="00880F0D" w:rsidRDefault="00880F0D" w:rsidP="00880F0D">
      <w:pPr>
        <w:pStyle w:val="Kop3"/>
      </w:pPr>
      <w:bookmarkStart w:id="7" w:name="_Toc1041300"/>
      <w:r>
        <w:t>4.1.1 Native apps</w:t>
      </w:r>
      <w:bookmarkEnd w:id="7"/>
    </w:p>
    <w:p w:rsidR="00880F0D" w:rsidRDefault="00880F0D" w:rsidP="00880F0D">
      <w:r>
        <w:t xml:space="preserve">Native apps zijn apps die specifiek zijn gebouwd voor een bepaald platform zoals </w:t>
      </w:r>
      <w:proofErr w:type="spellStart"/>
      <w:r>
        <w:t>android</w:t>
      </w:r>
      <w:proofErr w:type="spellEnd"/>
      <w:r>
        <w:t xml:space="preserve"> of </w:t>
      </w:r>
      <w:proofErr w:type="spellStart"/>
      <w:r>
        <w:t>ios</w:t>
      </w:r>
      <w:proofErr w:type="spellEnd"/>
      <w:r>
        <w:t xml:space="preserve">. Deze apps kunnen ook gebruik maken van systeemfuncties zoals de camera of </w:t>
      </w:r>
      <w:proofErr w:type="spellStart"/>
      <w:r>
        <w:t>touch</w:t>
      </w:r>
      <w:proofErr w:type="spellEnd"/>
      <w:r>
        <w:t xml:space="preserve">-id. Daarbij zal je een native app niet kunnen runnen op een ander systeem, </w:t>
      </w:r>
      <w:proofErr w:type="spellStart"/>
      <w:r>
        <w:t>android</w:t>
      </w:r>
      <w:proofErr w:type="spellEnd"/>
      <w:r>
        <w:t xml:space="preserve"> native apps zul je nooit zien runnen op een </w:t>
      </w:r>
      <w:proofErr w:type="spellStart"/>
      <w:r>
        <w:t>iphone</w:t>
      </w:r>
      <w:proofErr w:type="spellEnd"/>
      <w:r>
        <w:t xml:space="preserve"> bijvoorbeeld. Het grootste voordeel van deze native apps is dat ze goede performance hebben. Doormiddel van heel erg veel </w:t>
      </w:r>
      <w:proofErr w:type="spellStart"/>
      <w:r>
        <w:t>API’s</w:t>
      </w:r>
      <w:proofErr w:type="spellEnd"/>
      <w:r>
        <w:t xml:space="preserve"> is er geen limiet op het gebruik. Maar vanwege de extra lasten die een native app mee neemt zal het wel duurder zijn.</w:t>
      </w:r>
    </w:p>
    <w:p w:rsidR="00880F0D" w:rsidRDefault="00880F0D" w:rsidP="00880F0D"/>
    <w:p w:rsidR="00880F0D" w:rsidRDefault="00880F0D" w:rsidP="00880F0D">
      <w:pPr>
        <w:pStyle w:val="Kop3"/>
      </w:pPr>
      <w:bookmarkStart w:id="8" w:name="_Toc1041301"/>
      <w:r>
        <w:t>4.1.2 Hybrid apps</w:t>
      </w:r>
      <w:bookmarkEnd w:id="8"/>
    </w:p>
    <w:p w:rsidR="00880F0D" w:rsidRDefault="00813735" w:rsidP="00880F0D">
      <w:r>
        <w:t xml:space="preserve">Een hybride app is een combinatie van een native app en een web app maar is stiekem een web app in een native app jasje. Een hybride app is veel makkelijker te </w:t>
      </w:r>
      <w:proofErr w:type="spellStart"/>
      <w:r>
        <w:t>developpen</w:t>
      </w:r>
      <w:proofErr w:type="spellEnd"/>
      <w:r>
        <w:t xml:space="preserve"> aangezien het een web app is. Het maakt gebruik van doorsnee web development talen zoals HTML, CSS en JS maar kan ook gebruik maken van de native functies en veel gebruikte </w:t>
      </w:r>
      <w:proofErr w:type="spellStart"/>
      <w:r>
        <w:t>API’s</w:t>
      </w:r>
      <w:proofErr w:type="spellEnd"/>
      <w:r>
        <w:t>. Tegenover een echte native app en een hybride app heeft een hybride app wat performance issues en doormiddel van app functionaliteit limieten zal het lastig zijn de app op verschillende platformen exact hetzelfde er uit te laten zien.</w:t>
      </w:r>
    </w:p>
    <w:p w:rsidR="00813735" w:rsidRDefault="00813735" w:rsidP="00880F0D"/>
    <w:p w:rsidR="00813735" w:rsidRDefault="00813735" w:rsidP="00813735">
      <w:pPr>
        <w:pStyle w:val="Kop3"/>
      </w:pPr>
      <w:bookmarkStart w:id="9" w:name="_Toc1041302"/>
      <w:r>
        <w:t>4.1.3</w:t>
      </w:r>
      <w:r w:rsidR="0021621F">
        <w:t xml:space="preserve"> Web apps</w:t>
      </w:r>
      <w:bookmarkEnd w:id="9"/>
    </w:p>
    <w:p w:rsidR="00813735" w:rsidRDefault="00813735" w:rsidP="00813735">
      <w:r>
        <w:t>Web apps</w:t>
      </w:r>
      <w:r w:rsidR="00483D5B">
        <w:t xml:space="preserve"> zijn software applicaties die hetzelfde reageren als native apps maar deze apps runnen via een bepaalde browser en hebben geen toegang tot de native app functies. Deze apps zijn vooral geschreven in HTML, CSS en JS en hebben geen installatie via een appstore nodig, je installeert ze door middel van een snelkoppeling te maken op je home-scherm. Ook hebben web apps een bepaalde hoeveelheid ruimte nodig op je mobiel. Gevoelige data wordt opgeslagen op de server maar als alles uit de server geladen moet worden wordt de user </w:t>
      </w:r>
      <w:proofErr w:type="spellStart"/>
      <w:r w:rsidR="00483D5B">
        <w:t>experience</w:t>
      </w:r>
      <w:proofErr w:type="spellEnd"/>
      <w:r w:rsidR="00483D5B">
        <w:t xml:space="preserve"> erg ‘minderprettig’. Het nadeel van web apps, zoals al is gezegd, is geen gebruik van native functies maar ook het veel kleinere aanbod van </w:t>
      </w:r>
      <w:proofErr w:type="spellStart"/>
      <w:r w:rsidR="00483D5B">
        <w:t>API’s</w:t>
      </w:r>
      <w:proofErr w:type="spellEnd"/>
      <w:r w:rsidR="00483D5B">
        <w:t>.</w:t>
      </w:r>
    </w:p>
    <w:p w:rsidR="00483D5B" w:rsidRDefault="00483D5B" w:rsidP="00813735"/>
    <w:p w:rsidR="00483D5B" w:rsidRDefault="00483D5B" w:rsidP="00483D5B">
      <w:pPr>
        <w:pStyle w:val="Kop2"/>
      </w:pPr>
      <w:bookmarkStart w:id="10" w:name="_Toc1041303"/>
      <w:r>
        <w:lastRenderedPageBreak/>
        <w:t>4.2 Frameworks</w:t>
      </w:r>
      <w:bookmarkEnd w:id="10"/>
    </w:p>
    <w:p w:rsidR="00F97DE2" w:rsidRDefault="00483D5B" w:rsidP="00483D5B">
      <w:r>
        <w:t xml:space="preserve">Natuurlijk zijn er </w:t>
      </w:r>
      <w:proofErr w:type="spellStart"/>
      <w:r>
        <w:t>verscillende</w:t>
      </w:r>
      <w:proofErr w:type="spellEnd"/>
      <w:r>
        <w:t xml:space="preserve"> </w:t>
      </w:r>
      <w:proofErr w:type="spellStart"/>
      <w:r>
        <w:t>frameworks</w:t>
      </w:r>
      <w:proofErr w:type="spellEnd"/>
      <w:r>
        <w:t xml:space="preserve"> en ook al doet elk </w:t>
      </w:r>
      <w:proofErr w:type="spellStart"/>
      <w:r>
        <w:t>framework</w:t>
      </w:r>
      <w:proofErr w:type="spellEnd"/>
      <w:r>
        <w:t xml:space="preserve"> wat anders, elk </w:t>
      </w:r>
      <w:proofErr w:type="spellStart"/>
      <w:r>
        <w:t>framework</w:t>
      </w:r>
      <w:proofErr w:type="spellEnd"/>
      <w:r>
        <w:t xml:space="preserve"> komt neer op het coderen makkelijker maken. </w:t>
      </w:r>
      <w:r w:rsidR="00F97DE2">
        <w:t xml:space="preserve">Ik ga natuurlijk niet alle </w:t>
      </w:r>
      <w:proofErr w:type="spellStart"/>
      <w:r w:rsidR="00F97DE2">
        <w:t>frameworks</w:t>
      </w:r>
      <w:proofErr w:type="spellEnd"/>
      <w:r w:rsidR="00F97DE2">
        <w:t xml:space="preserve"> op noemen maar wel uitleggen wat een </w:t>
      </w:r>
      <w:proofErr w:type="spellStart"/>
      <w:r w:rsidR="00F97DE2">
        <w:t>framework</w:t>
      </w:r>
      <w:proofErr w:type="spellEnd"/>
      <w:r w:rsidR="00F97DE2">
        <w:t xml:space="preserve"> precies inhoud. </w:t>
      </w:r>
    </w:p>
    <w:p w:rsidR="00483D5B" w:rsidRDefault="00483D5B" w:rsidP="00483D5B">
      <w:r>
        <w:t xml:space="preserve">Wij als </w:t>
      </w:r>
      <w:proofErr w:type="spellStart"/>
      <w:r>
        <w:t>developpers</w:t>
      </w:r>
      <w:proofErr w:type="spellEnd"/>
      <w:r>
        <w:t xml:space="preserve"> zijn lui en proberen allerlei manieren te bedenken om zo min mogelijk te coderen. 1 van die manieren is door het gebruiken van een </w:t>
      </w:r>
      <w:proofErr w:type="spellStart"/>
      <w:r>
        <w:t>framework</w:t>
      </w:r>
      <w:proofErr w:type="spellEnd"/>
      <w:r>
        <w:t>. Hierbij kan van alles veranderen</w:t>
      </w:r>
      <w:r w:rsidR="00F97DE2">
        <w:t xml:space="preserve"> zoals je folder structuur, je methode van coderen, de talen en de manier waarop je deze gebruikt etc. Om in </w:t>
      </w:r>
      <w:proofErr w:type="spellStart"/>
      <w:r w:rsidR="00F97DE2">
        <w:t>depth</w:t>
      </w:r>
      <w:proofErr w:type="spellEnd"/>
      <w:r w:rsidR="00F97DE2">
        <w:t xml:space="preserve"> informatie te vinden over </w:t>
      </w:r>
      <w:proofErr w:type="spellStart"/>
      <w:r w:rsidR="00F97DE2">
        <w:t>frameworks</w:t>
      </w:r>
      <w:proofErr w:type="spellEnd"/>
      <w:r w:rsidR="00F97DE2">
        <w:t xml:space="preserve"> die bij jou passen moet je deze opzoeken op basis van de talen en methodes die jij wilt gebruiken voor jouw app. </w:t>
      </w:r>
    </w:p>
    <w:p w:rsidR="00F97DE2" w:rsidRDefault="00F97DE2" w:rsidP="00483D5B"/>
    <w:p w:rsidR="00F97DE2" w:rsidRDefault="00F97DE2" w:rsidP="00F97DE2">
      <w:pPr>
        <w:pStyle w:val="Kop2"/>
      </w:pPr>
      <w:bookmarkStart w:id="11" w:name="_Toc1041304"/>
      <w:r>
        <w:t>4.3 Studios</w:t>
      </w:r>
      <w:bookmarkEnd w:id="11"/>
    </w:p>
    <w:p w:rsidR="00F97DE2" w:rsidRDefault="00F97DE2" w:rsidP="00F97DE2">
      <w:r>
        <w:t xml:space="preserve">Een studio is in deze zin eigenlijk je IDE, hierin schrijf je al je code. Welke IDE het beste bij je past ligt weer aan de dingen die jij wilt gaan gebruiken binnen je app maar ook waar je je app voor maakt. Als je bijvoorbeeld met </w:t>
      </w:r>
      <w:proofErr w:type="spellStart"/>
      <w:r>
        <w:t>android</w:t>
      </w:r>
      <w:proofErr w:type="spellEnd"/>
      <w:r>
        <w:t xml:space="preserve"> aan de slag gaat is Java een goede taal om mee te beginnen met </w:t>
      </w:r>
      <w:proofErr w:type="spellStart"/>
      <w:r>
        <w:t>AndroidStudio</w:t>
      </w:r>
      <w:proofErr w:type="spellEnd"/>
      <w:r>
        <w:t xml:space="preserve"> en zo kunnen we nog wel uren door gaan. De studio is je code editor en je moet rondkijken qua voorraad online welke het best bij jou past.</w:t>
      </w:r>
    </w:p>
    <w:p w:rsidR="00F97DE2" w:rsidRDefault="00F97DE2" w:rsidP="00F97DE2"/>
    <w:p w:rsidR="00F97DE2" w:rsidRDefault="00F97DE2" w:rsidP="00F97DE2">
      <w:pPr>
        <w:pStyle w:val="Kop1"/>
      </w:pPr>
      <w:bookmarkStart w:id="12" w:name="_Toc1041305"/>
      <w:r>
        <w:t>Hoofdstuk 5 – conclusie</w:t>
      </w:r>
      <w:bookmarkEnd w:id="12"/>
    </w:p>
    <w:p w:rsidR="00F97DE2" w:rsidRDefault="00F97DE2" w:rsidP="00F97DE2">
      <w:r>
        <w:t xml:space="preserve">De onderzoeksvraag was: </w:t>
      </w:r>
      <w:r w:rsidRPr="00123238">
        <w:t>“</w:t>
      </w:r>
      <w:r>
        <w:t>w</w:t>
      </w:r>
      <w:r w:rsidRPr="00123238">
        <w:t xml:space="preserve">elke verschillende manieren van App development zijn er en welke </w:t>
      </w:r>
      <w:proofErr w:type="spellStart"/>
      <w:r w:rsidRPr="00123238">
        <w:t>studios</w:t>
      </w:r>
      <w:proofErr w:type="spellEnd"/>
      <w:r w:rsidRPr="00123238">
        <w:t xml:space="preserve">, platforms, </w:t>
      </w:r>
      <w:proofErr w:type="spellStart"/>
      <w:r w:rsidRPr="00123238">
        <w:t>frameworks</w:t>
      </w:r>
      <w:proofErr w:type="spellEnd"/>
      <w:r w:rsidRPr="00123238">
        <w:t xml:space="preserve"> en talen zijn er per app development mogelijkheid? “</w:t>
      </w:r>
    </w:p>
    <w:p w:rsidR="008141D6" w:rsidRDefault="00F97DE2" w:rsidP="00F97DE2">
      <w:r>
        <w:t xml:space="preserve">Op deze vraag heb ik veel generale en specifieke antwoorden kunnen vinden en heb mijn verslag zo generaal mogelijk beschreven. Hierbij heb ik meegenomen dat er heel veel verschillende talen, </w:t>
      </w:r>
      <w:proofErr w:type="spellStart"/>
      <w:r>
        <w:t>frameworks</w:t>
      </w:r>
      <w:proofErr w:type="spellEnd"/>
      <w:r>
        <w:t xml:space="preserve"> en </w:t>
      </w:r>
      <w:proofErr w:type="spellStart"/>
      <w:r>
        <w:t>studios</w:t>
      </w:r>
      <w:proofErr w:type="spellEnd"/>
      <w:r>
        <w:t xml:space="preserve"> zijn dus heb ik mijn best gedaan om niet te ge-</w:t>
      </w:r>
      <w:proofErr w:type="spellStart"/>
      <w:r>
        <w:t>detaileerd</w:t>
      </w:r>
      <w:proofErr w:type="spellEnd"/>
      <w:r>
        <w:t xml:space="preserve"> </w:t>
      </w:r>
      <w:r w:rsidR="008141D6">
        <w:t>te schrijven.</w:t>
      </w:r>
    </w:p>
    <w:p w:rsidR="008141D6" w:rsidRDefault="008141D6" w:rsidP="00F97DE2">
      <w:r>
        <w:t xml:space="preserve">Het komt allemaal neer op 3 basis type apps en op basis daar van kan je kijken naar welke talen je wilt gebruiken om daarna </w:t>
      </w:r>
      <w:proofErr w:type="spellStart"/>
      <w:r>
        <w:t>frameworks</w:t>
      </w:r>
      <w:proofErr w:type="spellEnd"/>
      <w:r>
        <w:t xml:space="preserve"> en een editor uit te kiezen.</w:t>
      </w:r>
    </w:p>
    <w:p w:rsidR="008141D6" w:rsidRDefault="008141D6" w:rsidP="00F97DE2"/>
    <w:p w:rsidR="008141D6" w:rsidRDefault="008141D6" w:rsidP="008141D6">
      <w:pPr>
        <w:pStyle w:val="Kop1"/>
      </w:pPr>
      <w:bookmarkStart w:id="13" w:name="_Toc1041306"/>
      <w:r>
        <w:t>Hoofdstuk 7 – Literatuur lijst</w:t>
      </w:r>
      <w:bookmarkEnd w:id="13"/>
    </w:p>
    <w:p w:rsidR="008141D6" w:rsidRDefault="008141D6" w:rsidP="008141D6">
      <w:r>
        <w:t>Dit zijn de bronnen die ik heb gebruikt</w:t>
      </w:r>
    </w:p>
    <w:p w:rsidR="008141D6" w:rsidRDefault="00E17B32" w:rsidP="008141D6">
      <w:pPr>
        <w:pStyle w:val="Lijstalinea"/>
        <w:numPr>
          <w:ilvl w:val="0"/>
          <w:numId w:val="20"/>
        </w:numPr>
      </w:pPr>
      <w:hyperlink r:id="rId11" w:history="1">
        <w:r w:rsidR="008141D6" w:rsidRPr="00CF27BA">
          <w:rPr>
            <w:rStyle w:val="Hyperlink"/>
          </w:rPr>
          <w:t>https://thinkmobiles.com/blog/popular-types-of-apps/</w:t>
        </w:r>
      </w:hyperlink>
    </w:p>
    <w:p w:rsidR="008141D6" w:rsidRDefault="00E17B32" w:rsidP="008141D6">
      <w:pPr>
        <w:pStyle w:val="Lijstalinea"/>
        <w:numPr>
          <w:ilvl w:val="0"/>
          <w:numId w:val="20"/>
        </w:numPr>
      </w:pPr>
      <w:hyperlink r:id="rId12" w:history="1">
        <w:r w:rsidR="008141D6" w:rsidRPr="00CF27BA">
          <w:rPr>
            <w:rStyle w:val="Hyperlink"/>
          </w:rPr>
          <w:t>https://www.valuecoders.com/blog/technology-and-apps/10-top-web-development-frameworks-businesses/</w:t>
        </w:r>
      </w:hyperlink>
    </w:p>
    <w:p w:rsidR="008141D6" w:rsidRDefault="00E17B32" w:rsidP="008141D6">
      <w:pPr>
        <w:pStyle w:val="Lijstalinea"/>
        <w:numPr>
          <w:ilvl w:val="0"/>
          <w:numId w:val="20"/>
        </w:numPr>
      </w:pPr>
      <w:hyperlink r:id="rId13" w:history="1">
        <w:r w:rsidR="008141D6" w:rsidRPr="00CF27BA">
          <w:rPr>
            <w:rStyle w:val="Hyperlink"/>
          </w:rPr>
          <w:t>https://www.androidauthority.com/develop-android-apps-languages-learn-391008/</w:t>
        </w:r>
      </w:hyperlink>
    </w:p>
    <w:p w:rsidR="008141D6" w:rsidRDefault="00E17B32" w:rsidP="008141D6">
      <w:pPr>
        <w:pStyle w:val="Lijstalinea"/>
        <w:numPr>
          <w:ilvl w:val="0"/>
          <w:numId w:val="20"/>
        </w:numPr>
      </w:pPr>
      <w:hyperlink r:id="rId14" w:history="1">
        <w:r w:rsidR="008141D6" w:rsidRPr="00CF27BA">
          <w:rPr>
            <w:rStyle w:val="Hyperlink"/>
          </w:rPr>
          <w:t>https://buildfire.com/programming-languages-for-mobile-app-development/</w:t>
        </w:r>
      </w:hyperlink>
    </w:p>
    <w:p w:rsidR="008141D6" w:rsidRDefault="00E17B32" w:rsidP="008141D6">
      <w:pPr>
        <w:pStyle w:val="Lijstalinea"/>
        <w:numPr>
          <w:ilvl w:val="0"/>
          <w:numId w:val="20"/>
        </w:numPr>
      </w:pPr>
      <w:hyperlink r:id="rId15" w:anchor="Rph0_UWCqaqG" w:history="1">
        <w:r w:rsidR="008141D6" w:rsidRPr="00CF27BA">
          <w:rPr>
            <w:rStyle w:val="Hyperlink"/>
          </w:rPr>
          <w:t>https://mashable.com/2014/01/21/learn-programming-languages/#Rph0_UWCqaqG</w:t>
        </w:r>
      </w:hyperlink>
    </w:p>
    <w:p w:rsidR="008141D6" w:rsidRPr="008141D6" w:rsidRDefault="008141D6" w:rsidP="008141D6"/>
    <w:sectPr w:rsidR="008141D6" w:rsidRPr="008141D6" w:rsidSect="004E1AED">
      <w:footerReference w:type="default" r:id="rId16"/>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B32" w:rsidRDefault="00E17B32">
      <w:pPr>
        <w:spacing w:after="0" w:line="240" w:lineRule="auto"/>
      </w:pPr>
      <w:r>
        <w:separator/>
      </w:r>
    </w:p>
  </w:endnote>
  <w:endnote w:type="continuationSeparator" w:id="0">
    <w:p w:rsidR="00E17B32" w:rsidRDefault="00E17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4E1AED" w:rsidRDefault="004E1AED">
        <w:pPr>
          <w:pStyle w:val="Voettekst"/>
        </w:pPr>
        <w:r>
          <w:rPr>
            <w:lang w:bidi="nl-NL"/>
          </w:rPr>
          <w:fldChar w:fldCharType="begin"/>
        </w:r>
        <w:r>
          <w:rPr>
            <w:lang w:bidi="nl-NL"/>
          </w:rPr>
          <w:instrText xml:space="preserve"> PAGE   \* MERGEFORMAT </w:instrText>
        </w:r>
        <w:r>
          <w:rPr>
            <w:lang w:bidi="nl-NL"/>
          </w:rPr>
          <w:fldChar w:fldCharType="separate"/>
        </w:r>
        <w:r w:rsidR="003C38E9">
          <w:rPr>
            <w:noProof/>
            <w:lang w:bidi="nl-NL"/>
          </w:rPr>
          <w:t>1</w:t>
        </w:r>
        <w:r>
          <w:rPr>
            <w:noProof/>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B32" w:rsidRDefault="00E17B32">
      <w:pPr>
        <w:spacing w:after="0" w:line="240" w:lineRule="auto"/>
      </w:pPr>
      <w:r>
        <w:separator/>
      </w:r>
    </w:p>
  </w:footnote>
  <w:footnote w:type="continuationSeparator" w:id="0">
    <w:p w:rsidR="00E17B32" w:rsidRDefault="00E17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5E0175"/>
    <w:multiLevelType w:val="hybridMultilevel"/>
    <w:tmpl w:val="3940B2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6A21FC"/>
    <w:multiLevelType w:val="hybridMultilevel"/>
    <w:tmpl w:val="12EA1B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EE"/>
    <w:rsid w:val="000901AA"/>
    <w:rsid w:val="00092298"/>
    <w:rsid w:val="00123238"/>
    <w:rsid w:val="00194DF6"/>
    <w:rsid w:val="001D52C7"/>
    <w:rsid w:val="0021621F"/>
    <w:rsid w:val="003C38E9"/>
    <w:rsid w:val="00483D5B"/>
    <w:rsid w:val="004E1AED"/>
    <w:rsid w:val="005C12A5"/>
    <w:rsid w:val="005E44A8"/>
    <w:rsid w:val="006E2813"/>
    <w:rsid w:val="007A61A5"/>
    <w:rsid w:val="007F55EE"/>
    <w:rsid w:val="00813735"/>
    <w:rsid w:val="008141D6"/>
    <w:rsid w:val="00880F0D"/>
    <w:rsid w:val="008B5D60"/>
    <w:rsid w:val="00942267"/>
    <w:rsid w:val="00A1310C"/>
    <w:rsid w:val="00A520F1"/>
    <w:rsid w:val="00A942F1"/>
    <w:rsid w:val="00AB387F"/>
    <w:rsid w:val="00B603B2"/>
    <w:rsid w:val="00D47A97"/>
    <w:rsid w:val="00E17B32"/>
    <w:rsid w:val="00F631EB"/>
    <w:rsid w:val="00F9661C"/>
    <w:rsid w:val="00F97D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0F1B"/>
  <w15:docId w15:val="{3EF09CBE-0193-4B7C-B4EB-626A8496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E1AED"/>
  </w:style>
  <w:style w:type="paragraph" w:styleId="Kop1">
    <w:name w:val="heading 1"/>
    <w:basedOn w:val="Standaard"/>
    <w:next w:val="Standaard"/>
    <w:link w:val="Kop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Kop2">
    <w:name w:val="heading 2"/>
    <w:basedOn w:val="Standaard"/>
    <w:next w:val="Standaard"/>
    <w:link w:val="Kop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Kop3">
    <w:name w:val="heading 3"/>
    <w:basedOn w:val="Standaard"/>
    <w:next w:val="Standaard"/>
    <w:link w:val="Kop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Kop4">
    <w:name w:val="heading 4"/>
    <w:basedOn w:val="Standaard"/>
    <w:next w:val="Standaard"/>
    <w:link w:val="Kop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Kop5">
    <w:name w:val="heading 5"/>
    <w:basedOn w:val="Standaard"/>
    <w:next w:val="Standaard"/>
    <w:link w:val="Kop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Kop6">
    <w:name w:val="heading 6"/>
    <w:basedOn w:val="Standaard"/>
    <w:next w:val="Standaard"/>
    <w:link w:val="Kop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Kop7">
    <w:name w:val="heading 7"/>
    <w:basedOn w:val="Standaard"/>
    <w:next w:val="Standaard"/>
    <w:link w:val="Kop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Kop8">
    <w:name w:val="heading 8"/>
    <w:basedOn w:val="Standaard"/>
    <w:next w:val="Standaard"/>
    <w:link w:val="Kop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Kop9">
    <w:name w:val="heading 9"/>
    <w:basedOn w:val="Standaard"/>
    <w:next w:val="Standaard"/>
    <w:link w:val="Kop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Kop2Char">
    <w:name w:val="Kop 2 Char"/>
    <w:basedOn w:val="Standaardalinea-lettertype"/>
    <w:link w:val="Kop2"/>
    <w:uiPriority w:val="9"/>
    <w:rPr>
      <w:rFonts w:asciiTheme="majorHAnsi" w:eastAsiaTheme="majorEastAsia" w:hAnsiTheme="majorHAnsi" w:cstheme="majorBidi"/>
      <w:caps/>
      <w:spacing w:val="15"/>
      <w:shd w:val="clear" w:color="auto" w:fill="C9ECFC" w:themeFill="text2" w:themeFillTint="33"/>
    </w:rPr>
  </w:style>
  <w:style w:type="character" w:customStyle="1" w:styleId="Kop3Char">
    <w:name w:val="Kop 3 Char"/>
    <w:basedOn w:val="Standaardalinea-lettertype"/>
    <w:link w:val="Kop3"/>
    <w:uiPriority w:val="9"/>
    <w:rPr>
      <w:rFonts w:asciiTheme="majorHAnsi" w:eastAsiaTheme="majorEastAsia" w:hAnsiTheme="majorHAnsi" w:cstheme="majorBidi"/>
      <w:caps/>
      <w:color w:val="044D6E" w:themeColor="text2" w:themeShade="80"/>
      <w:spacing w:val="15"/>
    </w:rPr>
  </w:style>
  <w:style w:type="table" w:styleId="Tabelraster">
    <w:name w:val="Table Grid"/>
    <w:basedOn w:val="Standaardtabe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el">
    <w:name w:val="Title"/>
    <w:basedOn w:val="Standaard"/>
    <w:link w:val="Titel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elChar">
    <w:name w:val="Titel Char"/>
    <w:basedOn w:val="Standaardalinea-lettertype"/>
    <w:link w:val="Titel"/>
    <w:uiPriority w:val="1"/>
    <w:rsid w:val="00A1310C"/>
    <w:rPr>
      <w:rFonts w:asciiTheme="majorHAnsi" w:eastAsiaTheme="majorEastAsia" w:hAnsiTheme="majorHAnsi" w:cstheme="majorBidi"/>
      <w:caps/>
      <w:color w:val="0673A5" w:themeColor="text2" w:themeShade="BF"/>
      <w:spacing w:val="10"/>
      <w:sz w:val="52"/>
      <w:szCs w:val="52"/>
    </w:rPr>
  </w:style>
  <w:style w:type="paragraph" w:styleId="Ondertitel">
    <w:name w:val="Subtitle"/>
    <w:basedOn w:val="Standaard"/>
    <w:next w:val="Standaard"/>
    <w:link w:val="OndertitelChar"/>
    <w:uiPriority w:val="11"/>
    <w:semiHidden/>
    <w:unhideWhenUsed/>
    <w:qFormat/>
    <w:rsid w:val="004E1AED"/>
    <w:pPr>
      <w:numPr>
        <w:ilvl w:val="1"/>
      </w:numPr>
      <w:spacing w:after="160"/>
    </w:pPr>
    <w:rPr>
      <w:color w:val="404040" w:themeColor="text1" w:themeTint="E6"/>
    </w:rPr>
  </w:style>
  <w:style w:type="character" w:customStyle="1" w:styleId="OndertitelChar">
    <w:name w:val="Ondertitel Char"/>
    <w:basedOn w:val="Standaardalinea-lettertype"/>
    <w:link w:val="Ondertitel"/>
    <w:uiPriority w:val="11"/>
    <w:semiHidden/>
    <w:rsid w:val="004E1AED"/>
    <w:rPr>
      <w:color w:val="404040" w:themeColor="text1" w:themeTint="E6"/>
    </w:rPr>
  </w:style>
  <w:style w:type="character" w:styleId="Intensievebenadrukking">
    <w:name w:val="Intense Emphasis"/>
    <w:basedOn w:val="Standaardalinea-lettertype"/>
    <w:uiPriority w:val="21"/>
    <w:semiHidden/>
    <w:unhideWhenUsed/>
    <w:qFormat/>
    <w:rsid w:val="004E1AED"/>
    <w:rPr>
      <w:i/>
      <w:iCs/>
      <w:color w:val="806000" w:themeColor="accent1" w:themeShade="80"/>
    </w:rPr>
  </w:style>
  <w:style w:type="paragraph" w:styleId="Duidelijkcitaat">
    <w:name w:val="Intense Quote"/>
    <w:basedOn w:val="Standaard"/>
    <w:next w:val="Standaard"/>
    <w:link w:val="Duidelijkcitaat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DuidelijkcitaatChar">
    <w:name w:val="Duidelijk citaat Char"/>
    <w:basedOn w:val="Standaardalinea-lettertype"/>
    <w:link w:val="Duidelijkcitaat"/>
    <w:uiPriority w:val="30"/>
    <w:semiHidden/>
    <w:rsid w:val="004E1AED"/>
    <w:rPr>
      <w:i/>
      <w:iCs/>
      <w:color w:val="806000" w:themeColor="accent1" w:themeShade="80"/>
    </w:rPr>
  </w:style>
  <w:style w:type="character" w:styleId="Intensieveverwijzing">
    <w:name w:val="Intense Reference"/>
    <w:basedOn w:val="Standaardalinea-lettertype"/>
    <w:uiPriority w:val="32"/>
    <w:semiHidden/>
    <w:unhideWhenUsed/>
    <w:qFormat/>
    <w:rsid w:val="004E1AED"/>
    <w:rPr>
      <w:b/>
      <w:bCs/>
      <w:caps w:val="0"/>
      <w:smallCaps/>
      <w:color w:val="806000" w:themeColor="accent1" w:themeShade="80"/>
      <w:spacing w:val="5"/>
    </w:rPr>
  </w:style>
  <w:style w:type="character" w:customStyle="1" w:styleId="Kop4Char">
    <w:name w:val="Kop 4 Char"/>
    <w:basedOn w:val="Standaardalinea-lettertype"/>
    <w:link w:val="Kop4"/>
    <w:uiPriority w:val="9"/>
    <w:rPr>
      <w:rFonts w:asciiTheme="majorHAnsi" w:eastAsiaTheme="majorEastAsia" w:hAnsiTheme="majorHAnsi" w:cstheme="majorBidi"/>
      <w:caps/>
      <w:color w:val="0673A5" w:themeColor="text2" w:themeShade="BF"/>
      <w:spacing w:val="10"/>
    </w:rPr>
  </w:style>
  <w:style w:type="character" w:customStyle="1" w:styleId="Kop5Char">
    <w:name w:val="Kop 5 Char"/>
    <w:basedOn w:val="Standaardalinea-lettertype"/>
    <w:link w:val="Kop5"/>
    <w:uiPriority w:val="9"/>
    <w:rPr>
      <w:rFonts w:asciiTheme="majorHAnsi" w:eastAsiaTheme="majorEastAsia" w:hAnsiTheme="majorHAnsi" w:cstheme="majorBidi"/>
      <w:caps/>
      <w:color w:val="0673A5" w:themeColor="text2" w:themeShade="BF"/>
      <w:spacing w:val="10"/>
    </w:rPr>
  </w:style>
  <w:style w:type="character" w:customStyle="1" w:styleId="Kop6Char">
    <w:name w:val="Kop 6 Char"/>
    <w:basedOn w:val="Standaardalinea-lettertype"/>
    <w:link w:val="Kop6"/>
    <w:uiPriority w:val="9"/>
    <w:rPr>
      <w:rFonts w:asciiTheme="majorHAnsi" w:eastAsiaTheme="majorEastAsia" w:hAnsiTheme="majorHAnsi" w:cstheme="majorBidi"/>
      <w:caps/>
      <w:color w:val="0673A5" w:themeColor="text2" w:themeShade="BF"/>
      <w:spacing w:val="10"/>
    </w:rPr>
  </w:style>
  <w:style w:type="character" w:customStyle="1" w:styleId="Kop7Char">
    <w:name w:val="Kop 7 Char"/>
    <w:basedOn w:val="Standaardalinea-lettertype"/>
    <w:link w:val="Kop7"/>
    <w:uiPriority w:val="9"/>
    <w:rPr>
      <w:rFonts w:asciiTheme="majorHAnsi" w:eastAsiaTheme="majorEastAsia" w:hAnsiTheme="majorHAnsi" w:cstheme="majorBidi"/>
      <w:caps/>
      <w:color w:val="0673A5" w:themeColor="text2" w:themeShade="BF"/>
      <w:spacing w:val="10"/>
    </w:rPr>
  </w:style>
  <w:style w:type="character" w:customStyle="1" w:styleId="Kop8Char">
    <w:name w:val="Kop 8 Char"/>
    <w:basedOn w:val="Standaardalinea-lettertype"/>
    <w:link w:val="Kop8"/>
    <w:uiPriority w:val="9"/>
    <w:semiHidden/>
    <w:rsid w:val="00D47A97"/>
    <w:rPr>
      <w:rFonts w:asciiTheme="majorHAnsi" w:eastAsiaTheme="majorEastAsia" w:hAnsiTheme="majorHAnsi" w:cstheme="majorBidi"/>
      <w:caps/>
      <w:spacing w:val="10"/>
      <w:szCs w:val="18"/>
    </w:rPr>
  </w:style>
  <w:style w:type="character" w:customStyle="1" w:styleId="Kop9Char">
    <w:name w:val="Kop 9 Char"/>
    <w:basedOn w:val="Standaardalinea-lettertype"/>
    <w:link w:val="Kop9"/>
    <w:uiPriority w:val="9"/>
    <w:semiHidden/>
    <w:rsid w:val="00D47A97"/>
    <w:rPr>
      <w:rFonts w:asciiTheme="majorHAnsi" w:eastAsiaTheme="majorEastAsia" w:hAnsiTheme="majorHAnsi" w:cstheme="majorBidi"/>
      <w:i/>
      <w:iCs/>
      <w:caps/>
      <w:spacing w:val="10"/>
      <w:szCs w:val="18"/>
    </w:rPr>
  </w:style>
  <w:style w:type="paragraph" w:styleId="Bijschrift">
    <w:name w:val="caption"/>
    <w:basedOn w:val="Standaard"/>
    <w:next w:val="Standaard"/>
    <w:uiPriority w:val="35"/>
    <w:semiHidden/>
    <w:unhideWhenUsed/>
    <w:qFormat/>
    <w:rsid w:val="00D47A97"/>
    <w:rPr>
      <w:b/>
      <w:bCs/>
      <w:color w:val="0673A5" w:themeColor="text2" w:themeShade="BF"/>
      <w:szCs w:val="16"/>
    </w:rPr>
  </w:style>
  <w:style w:type="paragraph" w:styleId="Kopvaninhoudsopgave">
    <w:name w:val="TOC Heading"/>
    <w:basedOn w:val="Kop1"/>
    <w:next w:val="Standaard"/>
    <w:uiPriority w:val="39"/>
    <w:unhideWhenUsed/>
    <w:qFormat/>
    <w:pPr>
      <w:outlineLvl w:val="9"/>
    </w:pPr>
  </w:style>
  <w:style w:type="paragraph" w:styleId="Ballontekst">
    <w:name w:val="Balloon Text"/>
    <w:basedOn w:val="Standaard"/>
    <w:link w:val="BallontekstChar"/>
    <w:uiPriority w:val="99"/>
    <w:semiHidden/>
    <w:unhideWhenUsed/>
    <w:rsid w:val="00D47A97"/>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D47A97"/>
    <w:rPr>
      <w:rFonts w:ascii="Segoe UI" w:hAnsi="Segoe UI" w:cs="Segoe UI"/>
      <w:szCs w:val="18"/>
    </w:rPr>
  </w:style>
  <w:style w:type="paragraph" w:styleId="Plattetekst3">
    <w:name w:val="Body Text 3"/>
    <w:basedOn w:val="Standaard"/>
    <w:link w:val="Plattetekst3Char"/>
    <w:uiPriority w:val="99"/>
    <w:semiHidden/>
    <w:unhideWhenUsed/>
    <w:rsid w:val="00D47A97"/>
    <w:pPr>
      <w:spacing w:after="120"/>
    </w:pPr>
    <w:rPr>
      <w:szCs w:val="16"/>
    </w:rPr>
  </w:style>
  <w:style w:type="character" w:customStyle="1" w:styleId="Plattetekst3Char">
    <w:name w:val="Platte tekst 3 Char"/>
    <w:basedOn w:val="Standaardalinea-lettertype"/>
    <w:link w:val="Plattetekst3"/>
    <w:uiPriority w:val="99"/>
    <w:semiHidden/>
    <w:rsid w:val="00D47A97"/>
    <w:rPr>
      <w:szCs w:val="16"/>
    </w:rPr>
  </w:style>
  <w:style w:type="paragraph" w:styleId="Plattetekstinspringen3">
    <w:name w:val="Body Text Indent 3"/>
    <w:basedOn w:val="Standaard"/>
    <w:link w:val="Plattetekstinspringen3Char"/>
    <w:uiPriority w:val="99"/>
    <w:semiHidden/>
    <w:unhideWhenUsed/>
    <w:rsid w:val="00D47A97"/>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D47A97"/>
    <w:rPr>
      <w:szCs w:val="16"/>
    </w:rPr>
  </w:style>
  <w:style w:type="character" w:styleId="Verwijzingopmerking">
    <w:name w:val="annotation reference"/>
    <w:basedOn w:val="Standaardalinea-lettertype"/>
    <w:uiPriority w:val="99"/>
    <w:semiHidden/>
    <w:unhideWhenUsed/>
    <w:rsid w:val="00D47A97"/>
    <w:rPr>
      <w:sz w:val="22"/>
      <w:szCs w:val="16"/>
    </w:rPr>
  </w:style>
  <w:style w:type="paragraph" w:styleId="Tekstopmerking">
    <w:name w:val="annotation text"/>
    <w:basedOn w:val="Standaard"/>
    <w:link w:val="TekstopmerkingChar"/>
    <w:uiPriority w:val="99"/>
    <w:semiHidden/>
    <w:unhideWhenUsed/>
    <w:rsid w:val="00D47A97"/>
    <w:pPr>
      <w:spacing w:line="240" w:lineRule="auto"/>
    </w:pPr>
    <w:rPr>
      <w:szCs w:val="20"/>
    </w:rPr>
  </w:style>
  <w:style w:type="character" w:customStyle="1" w:styleId="TekstopmerkingChar">
    <w:name w:val="Tekst opmerking Char"/>
    <w:basedOn w:val="Standaardalinea-lettertype"/>
    <w:link w:val="Tekstopmerking"/>
    <w:uiPriority w:val="99"/>
    <w:semiHidden/>
    <w:rsid w:val="00D47A97"/>
    <w:rPr>
      <w:szCs w:val="20"/>
    </w:rPr>
  </w:style>
  <w:style w:type="paragraph" w:styleId="Onderwerpvanopmerking">
    <w:name w:val="annotation subject"/>
    <w:basedOn w:val="Tekstopmerking"/>
    <w:next w:val="Tekstopmerking"/>
    <w:link w:val="OnderwerpvanopmerkingChar"/>
    <w:uiPriority w:val="99"/>
    <w:semiHidden/>
    <w:unhideWhenUsed/>
    <w:rsid w:val="00D47A97"/>
    <w:rPr>
      <w:b/>
      <w:bCs/>
    </w:rPr>
  </w:style>
  <w:style w:type="character" w:customStyle="1" w:styleId="OnderwerpvanopmerkingChar">
    <w:name w:val="Onderwerp van opmerking Char"/>
    <w:basedOn w:val="TekstopmerkingChar"/>
    <w:link w:val="Onderwerpvanopmerking"/>
    <w:uiPriority w:val="99"/>
    <w:semiHidden/>
    <w:rsid w:val="00D47A97"/>
    <w:rPr>
      <w:b/>
      <w:bCs/>
      <w:szCs w:val="20"/>
    </w:rPr>
  </w:style>
  <w:style w:type="paragraph" w:styleId="Documentstructuur">
    <w:name w:val="Document Map"/>
    <w:basedOn w:val="Standaard"/>
    <w:link w:val="DocumentstructuurChar"/>
    <w:uiPriority w:val="99"/>
    <w:semiHidden/>
    <w:unhideWhenUsed/>
    <w:rsid w:val="00D47A97"/>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D47A97"/>
    <w:rPr>
      <w:rFonts w:ascii="Segoe UI" w:hAnsi="Segoe UI" w:cs="Segoe UI"/>
      <w:szCs w:val="16"/>
    </w:rPr>
  </w:style>
  <w:style w:type="paragraph" w:styleId="Eindnoottekst">
    <w:name w:val="endnote text"/>
    <w:basedOn w:val="Standaard"/>
    <w:link w:val="EindnoottekstChar"/>
    <w:uiPriority w:val="99"/>
    <w:semiHidden/>
    <w:unhideWhenUsed/>
    <w:rsid w:val="00D47A97"/>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D47A97"/>
    <w:rPr>
      <w:szCs w:val="20"/>
    </w:rPr>
  </w:style>
  <w:style w:type="paragraph" w:styleId="Afzender">
    <w:name w:val="envelope return"/>
    <w:basedOn w:val="Standaard"/>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D47A97"/>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D47A97"/>
    <w:rPr>
      <w:szCs w:val="20"/>
    </w:rPr>
  </w:style>
  <w:style w:type="character" w:styleId="HTMLCode">
    <w:name w:val="HTML Code"/>
    <w:basedOn w:val="Standaardalinea-lettertype"/>
    <w:uiPriority w:val="99"/>
    <w:semiHidden/>
    <w:unhideWhenUsed/>
    <w:rsid w:val="00D47A97"/>
    <w:rPr>
      <w:rFonts w:ascii="Consolas" w:hAnsi="Consolas"/>
      <w:sz w:val="22"/>
      <w:szCs w:val="20"/>
    </w:rPr>
  </w:style>
  <w:style w:type="character" w:styleId="HTML-toetsenbord">
    <w:name w:val="HTML Keyboard"/>
    <w:basedOn w:val="Standaardalinea-lettertype"/>
    <w:uiPriority w:val="99"/>
    <w:semiHidden/>
    <w:unhideWhenUsed/>
    <w:rsid w:val="00D47A97"/>
    <w:rPr>
      <w:rFonts w:ascii="Consolas" w:hAnsi="Consolas"/>
      <w:sz w:val="22"/>
      <w:szCs w:val="20"/>
    </w:rPr>
  </w:style>
  <w:style w:type="paragraph" w:styleId="HTML-voorafopgemaakt">
    <w:name w:val="HTML Preformatted"/>
    <w:basedOn w:val="Standaard"/>
    <w:link w:val="HTML-voorafopgemaaktChar"/>
    <w:uiPriority w:val="99"/>
    <w:semiHidden/>
    <w:unhideWhenUsed/>
    <w:rsid w:val="00D47A97"/>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D47A97"/>
    <w:rPr>
      <w:rFonts w:ascii="Consolas" w:hAnsi="Consolas"/>
      <w:szCs w:val="20"/>
    </w:rPr>
  </w:style>
  <w:style w:type="character" w:styleId="HTML-schrijfmachine">
    <w:name w:val="HTML Typewriter"/>
    <w:basedOn w:val="Standaardalinea-lettertype"/>
    <w:uiPriority w:val="99"/>
    <w:semiHidden/>
    <w:unhideWhenUsed/>
    <w:rsid w:val="00D47A97"/>
    <w:rPr>
      <w:rFonts w:ascii="Consolas" w:hAnsi="Consolas"/>
      <w:sz w:val="22"/>
      <w:szCs w:val="20"/>
    </w:rPr>
  </w:style>
  <w:style w:type="paragraph" w:styleId="Macrotekst">
    <w:name w:val="macro"/>
    <w:link w:val="Macroteks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D47A97"/>
    <w:rPr>
      <w:rFonts w:ascii="Consolas" w:hAnsi="Consolas"/>
      <w:szCs w:val="20"/>
    </w:rPr>
  </w:style>
  <w:style w:type="paragraph" w:styleId="Tekstzonderopmaak">
    <w:name w:val="Plain Text"/>
    <w:basedOn w:val="Standaard"/>
    <w:link w:val="TekstzonderopmaakChar"/>
    <w:uiPriority w:val="99"/>
    <w:semiHidden/>
    <w:unhideWhenUsed/>
    <w:rsid w:val="00D47A97"/>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D47A97"/>
    <w:rPr>
      <w:rFonts w:ascii="Consolas" w:hAnsi="Consolas"/>
      <w:szCs w:val="21"/>
    </w:rPr>
  </w:style>
  <w:style w:type="paragraph" w:styleId="Bloktekst">
    <w:name w:val="Block Text"/>
    <w:basedOn w:val="Standaard"/>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kstvantijdelijkeaanduiding">
    <w:name w:val="Placeholder Text"/>
    <w:basedOn w:val="Standaardalinea-lettertype"/>
    <w:uiPriority w:val="99"/>
    <w:semiHidden/>
    <w:rsid w:val="00A1310C"/>
    <w:rPr>
      <w:color w:val="3C3C3C" w:themeColor="background2" w:themeShade="40"/>
    </w:rPr>
  </w:style>
  <w:style w:type="paragraph" w:styleId="Koptekst">
    <w:name w:val="header"/>
    <w:basedOn w:val="Standaard"/>
    <w:link w:val="KoptekstChar"/>
    <w:uiPriority w:val="99"/>
    <w:unhideWhenUsed/>
    <w:rsid w:val="004E1AED"/>
    <w:pPr>
      <w:spacing w:before="0" w:after="0" w:line="240" w:lineRule="auto"/>
    </w:pPr>
  </w:style>
  <w:style w:type="character" w:customStyle="1" w:styleId="KoptekstChar">
    <w:name w:val="Koptekst Char"/>
    <w:basedOn w:val="Standaardalinea-lettertype"/>
    <w:link w:val="Koptekst"/>
    <w:uiPriority w:val="99"/>
    <w:rsid w:val="004E1AED"/>
  </w:style>
  <w:style w:type="paragraph" w:styleId="Voettekst">
    <w:name w:val="footer"/>
    <w:basedOn w:val="Standaard"/>
    <w:link w:val="VoettekstChar"/>
    <w:uiPriority w:val="99"/>
    <w:unhideWhenUsed/>
    <w:rsid w:val="004E1AED"/>
    <w:pPr>
      <w:spacing w:before="0" w:after="0" w:line="240" w:lineRule="auto"/>
    </w:pPr>
  </w:style>
  <w:style w:type="character" w:customStyle="1" w:styleId="VoettekstChar">
    <w:name w:val="Voettekst Char"/>
    <w:basedOn w:val="Standaardalinea-lettertype"/>
    <w:link w:val="Voettekst"/>
    <w:uiPriority w:val="99"/>
    <w:rsid w:val="004E1AED"/>
  </w:style>
  <w:style w:type="paragraph" w:styleId="Inhopg1">
    <w:name w:val="toc 1"/>
    <w:basedOn w:val="Standaard"/>
    <w:next w:val="Standaard"/>
    <w:autoRedefine/>
    <w:uiPriority w:val="39"/>
    <w:unhideWhenUsed/>
    <w:rsid w:val="00A942F1"/>
    <w:pPr>
      <w:spacing w:after="100"/>
    </w:pPr>
  </w:style>
  <w:style w:type="character" w:styleId="Hyperlink">
    <w:name w:val="Hyperlink"/>
    <w:basedOn w:val="Standaardalinea-lettertype"/>
    <w:uiPriority w:val="99"/>
    <w:unhideWhenUsed/>
    <w:rsid w:val="00A942F1"/>
    <w:rPr>
      <w:color w:val="005DBA" w:themeColor="hyperlink"/>
      <w:u w:val="single"/>
    </w:rPr>
  </w:style>
  <w:style w:type="paragraph" w:styleId="Inhopg2">
    <w:name w:val="toc 2"/>
    <w:basedOn w:val="Standaard"/>
    <w:next w:val="Standaard"/>
    <w:autoRedefine/>
    <w:uiPriority w:val="39"/>
    <w:unhideWhenUsed/>
    <w:rsid w:val="00880F0D"/>
    <w:pPr>
      <w:spacing w:after="100"/>
      <w:ind w:left="220"/>
    </w:pPr>
  </w:style>
  <w:style w:type="paragraph" w:styleId="Lijstalinea">
    <w:name w:val="List Paragraph"/>
    <w:basedOn w:val="Standaard"/>
    <w:uiPriority w:val="34"/>
    <w:unhideWhenUsed/>
    <w:qFormat/>
    <w:rsid w:val="00880F0D"/>
    <w:pPr>
      <w:ind w:left="720"/>
      <w:contextualSpacing/>
    </w:pPr>
  </w:style>
  <w:style w:type="character" w:styleId="Onopgelostemelding">
    <w:name w:val="Unresolved Mention"/>
    <w:basedOn w:val="Standaardalinea-lettertype"/>
    <w:uiPriority w:val="99"/>
    <w:semiHidden/>
    <w:unhideWhenUsed/>
    <w:rsid w:val="008141D6"/>
    <w:rPr>
      <w:color w:val="605E5C"/>
      <w:shd w:val="clear" w:color="auto" w:fill="E1DFDD"/>
    </w:rPr>
  </w:style>
  <w:style w:type="paragraph" w:styleId="Inhopg3">
    <w:name w:val="toc 3"/>
    <w:basedOn w:val="Standaard"/>
    <w:next w:val="Standaard"/>
    <w:autoRedefine/>
    <w:uiPriority w:val="39"/>
    <w:unhideWhenUsed/>
    <w:rsid w:val="002162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3451699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ndroidauthority.com/develop-android-apps-languages-learn-39100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valuecoders.com/blog/technology-and-apps/10-top-web-development-frameworks-business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inkmobiles.com/blog/popular-types-of-apps/" TargetMode="External"/><Relationship Id="rId5" Type="http://schemas.openxmlformats.org/officeDocument/2006/relationships/numbering" Target="numbering.xml"/><Relationship Id="rId15" Type="http://schemas.openxmlformats.org/officeDocument/2006/relationships/hyperlink" Target="https://mashable.com/2014/01/21/learn-programming-language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ildfire.com/programming-languages-for-mobile-app-develop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vd\AppData\Roaming\Microsoft\Templates\Ontwerp%20Gestreept%20(lee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F44ED6D-8CF4-4CBB-9919-876A688EA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Ontwerp Gestreept (leeg)</Template>
  <TotalTime>2110</TotalTime>
  <Pages>5</Pages>
  <Words>1095</Words>
  <Characters>6023</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vd Greft</dc:creator>
  <cp:lastModifiedBy>Sam vd Greft</cp:lastModifiedBy>
  <cp:revision>8</cp:revision>
  <dcterms:created xsi:type="dcterms:W3CDTF">2019-02-11T09:46:00Z</dcterms:created>
  <dcterms:modified xsi:type="dcterms:W3CDTF">2019-02-15T20:17:00Z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